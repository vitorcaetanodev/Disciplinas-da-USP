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37325" w14:textId="77777777" w:rsidR="00357470" w:rsidRPr="00A869B6" w:rsidRDefault="00357470" w:rsidP="00DA118F">
      <w:pPr>
        <w:autoSpaceDE w:val="0"/>
        <w:jc w:val="center"/>
        <w:rPr>
          <w:b/>
          <w:bCs/>
          <w:sz w:val="28"/>
        </w:rPr>
      </w:pPr>
      <w:r w:rsidRPr="00A869B6">
        <w:rPr>
          <w:b/>
          <w:bCs/>
          <w:sz w:val="28"/>
        </w:rPr>
        <w:t>Universidade de São Paulo</w:t>
      </w:r>
    </w:p>
    <w:p w14:paraId="40C5308D" w14:textId="77777777" w:rsidR="00357470" w:rsidRPr="00A869B6" w:rsidRDefault="00357470" w:rsidP="00DA118F">
      <w:pPr>
        <w:autoSpaceDE w:val="0"/>
        <w:jc w:val="center"/>
        <w:rPr>
          <w:b/>
          <w:bCs/>
          <w:sz w:val="28"/>
        </w:rPr>
      </w:pPr>
      <w:r w:rsidRPr="00A869B6">
        <w:rPr>
          <w:b/>
          <w:bCs/>
          <w:sz w:val="28"/>
        </w:rPr>
        <w:t>Curso: Sistemas de Informação</w:t>
      </w:r>
    </w:p>
    <w:p w14:paraId="67E47074" w14:textId="3FE2EE0D" w:rsidR="00A470C3" w:rsidRPr="00A869B6" w:rsidRDefault="00357470" w:rsidP="00DA118F">
      <w:pPr>
        <w:autoSpaceDE w:val="0"/>
        <w:jc w:val="center"/>
        <w:rPr>
          <w:b/>
          <w:bCs/>
          <w:sz w:val="28"/>
        </w:rPr>
      </w:pPr>
      <w:r w:rsidRPr="00A869B6">
        <w:rPr>
          <w:b/>
          <w:bCs/>
          <w:sz w:val="28"/>
        </w:rPr>
        <w:t xml:space="preserve">Disciplina: </w:t>
      </w:r>
      <w:r w:rsidR="00731A43">
        <w:rPr>
          <w:b/>
          <w:bCs/>
          <w:sz w:val="28"/>
        </w:rPr>
        <w:t>Avaliação de Desempenho de Sistemas Computacionais</w:t>
      </w:r>
    </w:p>
    <w:p w14:paraId="41BB0D2C" w14:textId="77777777" w:rsidR="00A470C3" w:rsidRPr="00A869B6" w:rsidRDefault="00357470" w:rsidP="00DA118F">
      <w:pPr>
        <w:autoSpaceDE w:val="0"/>
        <w:spacing w:before="120" w:line="312" w:lineRule="auto"/>
        <w:jc w:val="center"/>
        <w:rPr>
          <w:b/>
          <w:bCs/>
          <w:sz w:val="28"/>
        </w:rPr>
      </w:pPr>
      <w:r w:rsidRPr="00A869B6">
        <w:rPr>
          <w:b/>
          <w:bCs/>
          <w:sz w:val="28"/>
        </w:rPr>
        <w:t>SYLLABUS</w:t>
      </w:r>
    </w:p>
    <w:p w14:paraId="3FF53490" w14:textId="77777777" w:rsidR="00357470" w:rsidRPr="00A869B6" w:rsidRDefault="00357470" w:rsidP="00AD780C">
      <w:pPr>
        <w:tabs>
          <w:tab w:val="left" w:pos="284"/>
        </w:tabs>
        <w:autoSpaceDE w:val="0"/>
        <w:spacing w:before="600" w:after="120" w:line="312" w:lineRule="auto"/>
        <w:jc w:val="both"/>
        <w:rPr>
          <w:b/>
          <w:bCs/>
        </w:rPr>
      </w:pPr>
      <w:r w:rsidRPr="00A869B6">
        <w:rPr>
          <w:b/>
          <w:bCs/>
          <w:u w:val="single"/>
        </w:rPr>
        <w:t>1.</w:t>
      </w:r>
      <w:r w:rsidRPr="00A869B6">
        <w:rPr>
          <w:b/>
          <w:bCs/>
          <w:u w:val="single"/>
        </w:rPr>
        <w:tab/>
        <w:t xml:space="preserve"> DADOS INFORMATIVOS</w:t>
      </w:r>
    </w:p>
    <w:p w14:paraId="3CEE6183" w14:textId="77777777" w:rsidR="00357470" w:rsidRPr="00A869B6" w:rsidRDefault="00357470" w:rsidP="00E568A3">
      <w:pPr>
        <w:tabs>
          <w:tab w:val="left" w:pos="567"/>
          <w:tab w:val="left" w:pos="2268"/>
          <w:tab w:val="left" w:pos="2552"/>
        </w:tabs>
        <w:autoSpaceDE w:val="0"/>
        <w:jc w:val="both"/>
      </w:pPr>
      <w:r w:rsidRPr="00A869B6">
        <w:t>1.1.</w:t>
      </w:r>
      <w:r w:rsidRPr="00A869B6">
        <w:tab/>
        <w:t>Unidade</w:t>
      </w:r>
      <w:r w:rsidRPr="00A869B6">
        <w:tab/>
        <w:t xml:space="preserve">: </w:t>
      </w:r>
      <w:r w:rsidRPr="00A869B6">
        <w:tab/>
        <w:t>Escola de Artes, Ciências e Humanidades – EACH</w:t>
      </w:r>
    </w:p>
    <w:p w14:paraId="201FB955" w14:textId="593059C3" w:rsidR="00357470" w:rsidRPr="00A869B6" w:rsidRDefault="00357470" w:rsidP="00E568A3">
      <w:pPr>
        <w:tabs>
          <w:tab w:val="left" w:pos="567"/>
          <w:tab w:val="left" w:pos="2268"/>
          <w:tab w:val="left" w:pos="2552"/>
        </w:tabs>
        <w:autoSpaceDE w:val="0"/>
        <w:jc w:val="both"/>
      </w:pPr>
      <w:r w:rsidRPr="00A869B6">
        <w:t>1.2.</w:t>
      </w:r>
      <w:r w:rsidRPr="00A869B6">
        <w:tab/>
        <w:t>Semestre</w:t>
      </w:r>
      <w:r w:rsidRPr="00A869B6">
        <w:tab/>
        <w:t>:</w:t>
      </w:r>
      <w:r w:rsidRPr="00A869B6">
        <w:tab/>
      </w:r>
      <w:r w:rsidR="00972500">
        <w:t>2o</w:t>
      </w:r>
      <w:r w:rsidRPr="00A869B6">
        <w:t xml:space="preserve"> </w:t>
      </w:r>
      <w:r w:rsidR="00F56371" w:rsidRPr="00A869B6">
        <w:t>–</w:t>
      </w:r>
      <w:r w:rsidR="00446996">
        <w:t xml:space="preserve"> 20</w:t>
      </w:r>
      <w:r w:rsidR="00972500">
        <w:t>2</w:t>
      </w:r>
      <w:r w:rsidR="007A39FE">
        <w:t>2</w:t>
      </w:r>
    </w:p>
    <w:p w14:paraId="7C15A414" w14:textId="77777777" w:rsidR="00357470" w:rsidRPr="00A869B6" w:rsidRDefault="00357470" w:rsidP="00E568A3">
      <w:pPr>
        <w:tabs>
          <w:tab w:val="left" w:pos="567"/>
          <w:tab w:val="left" w:pos="2268"/>
          <w:tab w:val="left" w:pos="2552"/>
        </w:tabs>
        <w:autoSpaceDE w:val="0"/>
        <w:jc w:val="both"/>
      </w:pPr>
      <w:r w:rsidRPr="00A869B6">
        <w:t>1.3.</w:t>
      </w:r>
      <w:r w:rsidRPr="00A869B6">
        <w:tab/>
        <w:t>Horas semanais</w:t>
      </w:r>
      <w:r w:rsidRPr="00A869B6">
        <w:tab/>
        <w:t>:</w:t>
      </w:r>
      <w:r w:rsidRPr="00A869B6">
        <w:tab/>
        <w:t>4 créditos aula</w:t>
      </w:r>
    </w:p>
    <w:p w14:paraId="654487ED" w14:textId="1A6699B9" w:rsidR="008955EC" w:rsidRPr="00A869B6" w:rsidRDefault="008955EC" w:rsidP="00E568A3">
      <w:pPr>
        <w:tabs>
          <w:tab w:val="left" w:pos="567"/>
          <w:tab w:val="left" w:pos="2268"/>
          <w:tab w:val="left" w:pos="2552"/>
        </w:tabs>
        <w:autoSpaceDE w:val="0"/>
        <w:jc w:val="both"/>
      </w:pPr>
      <w:r w:rsidRPr="00A869B6">
        <w:t>1.4.</w:t>
      </w:r>
      <w:r w:rsidRPr="00A869B6">
        <w:tab/>
        <w:t>Docente</w:t>
      </w:r>
      <w:r w:rsidRPr="00A869B6">
        <w:tab/>
        <w:t>:</w:t>
      </w:r>
      <w:r w:rsidRPr="00A869B6">
        <w:tab/>
        <w:t xml:space="preserve">Marcelo </w:t>
      </w:r>
      <w:r w:rsidR="00972500">
        <w:t>Morandini</w:t>
      </w:r>
    </w:p>
    <w:p w14:paraId="111F8843" w14:textId="7EF29755" w:rsidR="008955EC" w:rsidRPr="00731A43" w:rsidRDefault="008955EC" w:rsidP="00E568A3">
      <w:pPr>
        <w:tabs>
          <w:tab w:val="left" w:pos="567"/>
          <w:tab w:val="left" w:pos="2268"/>
          <w:tab w:val="left" w:pos="2552"/>
        </w:tabs>
        <w:autoSpaceDE w:val="0"/>
        <w:jc w:val="both"/>
        <w:rPr>
          <w:lang w:val="pt-PT"/>
        </w:rPr>
      </w:pPr>
      <w:r w:rsidRPr="00A869B6">
        <w:t>1.5.</w:t>
      </w:r>
      <w:r w:rsidRPr="00A869B6">
        <w:tab/>
        <w:t>Código</w:t>
      </w:r>
      <w:r w:rsidRPr="00A869B6">
        <w:tab/>
        <w:t>:</w:t>
      </w:r>
      <w:r w:rsidRPr="00A869B6">
        <w:tab/>
        <w:t>ACH2</w:t>
      </w:r>
      <w:r w:rsidR="00624246">
        <w:t>068</w:t>
      </w:r>
    </w:p>
    <w:p w14:paraId="01BB1ACE" w14:textId="77777777" w:rsidR="008955EC" w:rsidRPr="00A869B6" w:rsidRDefault="008955EC" w:rsidP="00E568A3">
      <w:pPr>
        <w:tabs>
          <w:tab w:val="left" w:pos="567"/>
          <w:tab w:val="left" w:pos="2268"/>
          <w:tab w:val="left" w:pos="2552"/>
        </w:tabs>
        <w:autoSpaceDE w:val="0"/>
        <w:jc w:val="both"/>
      </w:pPr>
      <w:r w:rsidRPr="00A869B6">
        <w:t>1.6.</w:t>
      </w:r>
      <w:r w:rsidRPr="00A869B6">
        <w:tab/>
        <w:t>Turma</w:t>
      </w:r>
      <w:r w:rsidRPr="00A869B6">
        <w:tab/>
        <w:t>:</w:t>
      </w:r>
      <w:r w:rsidRPr="00A869B6">
        <w:tab/>
      </w:r>
      <w:r w:rsidR="00446996" w:rsidRPr="00A36CC4">
        <w:t>2011104</w:t>
      </w:r>
    </w:p>
    <w:p w14:paraId="0200079D" w14:textId="6EFA17E7" w:rsidR="00DC165F" w:rsidRPr="00A869B6" w:rsidRDefault="008955EC" w:rsidP="00DC165F">
      <w:pPr>
        <w:tabs>
          <w:tab w:val="left" w:pos="567"/>
          <w:tab w:val="left" w:pos="2268"/>
          <w:tab w:val="left" w:pos="2552"/>
        </w:tabs>
        <w:autoSpaceDE w:val="0"/>
        <w:jc w:val="both"/>
      </w:pPr>
      <w:r w:rsidRPr="00A869B6">
        <w:t>1.7.</w:t>
      </w:r>
      <w:r w:rsidRPr="00A869B6">
        <w:tab/>
        <w:t>Sala</w:t>
      </w:r>
      <w:r w:rsidRPr="00A869B6">
        <w:tab/>
        <w:t>:</w:t>
      </w:r>
      <w:r w:rsidRPr="00A869B6">
        <w:tab/>
      </w:r>
      <w:r w:rsidR="007A39FE">
        <w:t>232 I1</w:t>
      </w:r>
    </w:p>
    <w:p w14:paraId="5630BD0C" w14:textId="77777777" w:rsidR="00357470" w:rsidRPr="00A869B6" w:rsidRDefault="00DC165F" w:rsidP="00AD780C">
      <w:pPr>
        <w:tabs>
          <w:tab w:val="left" w:pos="284"/>
        </w:tabs>
        <w:autoSpaceDE w:val="0"/>
        <w:spacing w:before="600" w:after="120" w:line="312" w:lineRule="auto"/>
        <w:jc w:val="both"/>
        <w:rPr>
          <w:b/>
          <w:bCs/>
          <w:u w:val="single"/>
        </w:rPr>
      </w:pPr>
      <w:r w:rsidRPr="00A869B6">
        <w:rPr>
          <w:b/>
          <w:bCs/>
          <w:u w:val="single"/>
        </w:rPr>
        <w:t>2</w:t>
      </w:r>
      <w:r w:rsidR="00357470" w:rsidRPr="00A869B6">
        <w:rPr>
          <w:b/>
          <w:bCs/>
          <w:u w:val="single"/>
        </w:rPr>
        <w:t>.</w:t>
      </w:r>
      <w:r w:rsidR="00357470" w:rsidRPr="00A869B6">
        <w:rPr>
          <w:b/>
          <w:bCs/>
          <w:u w:val="single"/>
        </w:rPr>
        <w:tab/>
        <w:t>OBJETIVOS</w:t>
      </w:r>
    </w:p>
    <w:p w14:paraId="3D8866D2" w14:textId="77777777" w:rsidR="00731A43" w:rsidRDefault="000C1D8E" w:rsidP="00731A43">
      <w:pPr>
        <w:autoSpaceDE w:val="0"/>
        <w:spacing w:before="120" w:line="312" w:lineRule="auto"/>
        <w:jc w:val="both"/>
      </w:pPr>
      <w:r w:rsidRPr="00731A43">
        <w:t>Aprimorar habilidades de desenvolvimento de sistemas de informação por meio da</w:t>
      </w:r>
      <w:r w:rsidR="00731A43" w:rsidRPr="00731A43">
        <w:t xml:space="preserve"> análise do desempenho de sistemas interativos, tanto no contexto de algoritmos e procedimentos quanto no aspecto de qualidade de uso e UX (</w:t>
      </w:r>
      <w:proofErr w:type="spellStart"/>
      <w:r w:rsidR="00731A43" w:rsidRPr="00731A43">
        <w:t>User</w:t>
      </w:r>
      <w:proofErr w:type="spellEnd"/>
      <w:r w:rsidR="00731A43" w:rsidRPr="00731A43">
        <w:t xml:space="preserve"> </w:t>
      </w:r>
      <w:proofErr w:type="spellStart"/>
      <w:r w:rsidR="00731A43" w:rsidRPr="00731A43">
        <w:t>eXperience</w:t>
      </w:r>
      <w:proofErr w:type="spellEnd"/>
      <w:r w:rsidR="00731A43" w:rsidRPr="00731A43">
        <w:t>)</w:t>
      </w:r>
      <w:r w:rsidRPr="00731A43">
        <w:t>.</w:t>
      </w:r>
    </w:p>
    <w:p w14:paraId="65632B76" w14:textId="174141DD" w:rsidR="00731A43" w:rsidRPr="00731A43" w:rsidRDefault="00731A43" w:rsidP="00731A43">
      <w:pPr>
        <w:autoSpaceDE w:val="0"/>
        <w:spacing w:before="120" w:line="312" w:lineRule="auto"/>
        <w:jc w:val="both"/>
      </w:pPr>
      <w:r w:rsidRPr="00731A43">
        <w:t>Apresentação de várias abordagens de Avaliação da Qualidade de Sistemas Computacionais de acordo com padrões de qualidade de software, com ênfase na análise de desempenho e na avaliação da usabilidade de Sistemas Interativos.</w:t>
      </w:r>
    </w:p>
    <w:p w14:paraId="51451416" w14:textId="038A22BC" w:rsidR="00DC165F" w:rsidRPr="00A869B6" w:rsidRDefault="00DC165F" w:rsidP="00DC165F">
      <w:pPr>
        <w:tabs>
          <w:tab w:val="left" w:pos="284"/>
        </w:tabs>
        <w:autoSpaceDE w:val="0"/>
        <w:spacing w:before="600" w:after="120" w:line="312" w:lineRule="auto"/>
        <w:jc w:val="both"/>
        <w:rPr>
          <w:b/>
          <w:bCs/>
          <w:u w:val="single"/>
        </w:rPr>
      </w:pPr>
      <w:r w:rsidRPr="00A869B6">
        <w:rPr>
          <w:b/>
          <w:bCs/>
          <w:u w:val="single"/>
        </w:rPr>
        <w:t>3.</w:t>
      </w:r>
      <w:r w:rsidRPr="00A869B6">
        <w:rPr>
          <w:b/>
          <w:bCs/>
          <w:u w:val="single"/>
        </w:rPr>
        <w:tab/>
        <w:t>DESCRIÇÃO E FUNDAMENTAÇÃO DA DISCIPLINA</w:t>
      </w:r>
    </w:p>
    <w:p w14:paraId="62206855" w14:textId="03858BE9" w:rsidR="000C1D8E" w:rsidRPr="00A869B6" w:rsidRDefault="00DC165F" w:rsidP="00A77647">
      <w:pPr>
        <w:autoSpaceDE w:val="0"/>
        <w:spacing w:before="120" w:line="312" w:lineRule="auto"/>
        <w:jc w:val="both"/>
      </w:pPr>
      <w:r w:rsidRPr="00A869B6">
        <w:t xml:space="preserve">Esta disciplina está planejada para </w:t>
      </w:r>
      <w:r w:rsidR="000C1D8E">
        <w:t xml:space="preserve">que </w:t>
      </w:r>
      <w:r w:rsidRPr="00A869B6">
        <w:t xml:space="preserve">os alunos </w:t>
      </w:r>
      <w:r w:rsidR="000C1D8E">
        <w:t xml:space="preserve">exercitem </w:t>
      </w:r>
      <w:r w:rsidRPr="00A869B6">
        <w:t xml:space="preserve">conceitos relacionados </w:t>
      </w:r>
      <w:r w:rsidR="00731A43">
        <w:t xml:space="preserve">ao Desempenho das </w:t>
      </w:r>
      <w:proofErr w:type="spellStart"/>
      <w:r w:rsidR="00731A43">
        <w:t>aplicaçãoes</w:t>
      </w:r>
      <w:proofErr w:type="spellEnd"/>
      <w:r w:rsidR="00731A43">
        <w:t xml:space="preserve"> n</w:t>
      </w:r>
      <w:r w:rsidRPr="00A869B6">
        <w:t>o contexto de Sistemas de Informação</w:t>
      </w:r>
      <w:r w:rsidR="00731A43">
        <w:t>.</w:t>
      </w:r>
    </w:p>
    <w:p w14:paraId="104F64A4" w14:textId="77777777" w:rsidR="00DC165F" w:rsidRPr="00A869B6" w:rsidRDefault="00DC165F" w:rsidP="00A77647">
      <w:pPr>
        <w:autoSpaceDE w:val="0"/>
        <w:spacing w:before="120" w:line="312" w:lineRule="auto"/>
        <w:jc w:val="both"/>
      </w:pPr>
      <w:r w:rsidRPr="00A869B6">
        <w:t>Tópicos/Programa:</w:t>
      </w:r>
    </w:p>
    <w:p w14:paraId="6B977508" w14:textId="653F7B07" w:rsidR="00731A43" w:rsidRDefault="00731A43" w:rsidP="009D1F87">
      <w:pPr>
        <w:numPr>
          <w:ilvl w:val="0"/>
          <w:numId w:val="1"/>
        </w:numPr>
        <w:autoSpaceDE w:val="0"/>
        <w:spacing w:line="312" w:lineRule="auto"/>
        <w:jc w:val="both"/>
      </w:pPr>
      <w:r>
        <w:t>Descrição Geral de Sistemas de Informação</w:t>
      </w:r>
    </w:p>
    <w:p w14:paraId="4F5F95E8" w14:textId="241A7A6F" w:rsidR="00731A43" w:rsidRDefault="00731A43" w:rsidP="009D1F87">
      <w:pPr>
        <w:numPr>
          <w:ilvl w:val="0"/>
          <w:numId w:val="1"/>
        </w:numPr>
        <w:autoSpaceDE w:val="0"/>
        <w:spacing w:line="312" w:lineRule="auto"/>
        <w:jc w:val="both"/>
      </w:pPr>
      <w:r>
        <w:t>Qualidade de Software</w:t>
      </w:r>
    </w:p>
    <w:p w14:paraId="26D7C792" w14:textId="40B0769A" w:rsidR="00731A43" w:rsidRDefault="00731A43" w:rsidP="009D1F87">
      <w:pPr>
        <w:numPr>
          <w:ilvl w:val="0"/>
          <w:numId w:val="1"/>
        </w:numPr>
        <w:autoSpaceDE w:val="0"/>
        <w:spacing w:line="312" w:lineRule="auto"/>
        <w:jc w:val="both"/>
      </w:pPr>
      <w:r>
        <w:t>Usabilidade e UX</w:t>
      </w:r>
    </w:p>
    <w:p w14:paraId="4CC2B89A" w14:textId="42EABE16" w:rsidR="00731A43" w:rsidRDefault="00731A43" w:rsidP="009D1F87">
      <w:pPr>
        <w:numPr>
          <w:ilvl w:val="0"/>
          <w:numId w:val="1"/>
        </w:numPr>
        <w:autoSpaceDE w:val="0"/>
        <w:spacing w:line="312" w:lineRule="auto"/>
        <w:jc w:val="both"/>
      </w:pPr>
      <w:r>
        <w:t>Avaliação da Usabilidade e do Desempenho</w:t>
      </w:r>
    </w:p>
    <w:p w14:paraId="428B271C" w14:textId="0D3A4F26" w:rsidR="00731A43" w:rsidRDefault="00731A43" w:rsidP="009D1F87">
      <w:pPr>
        <w:numPr>
          <w:ilvl w:val="0"/>
          <w:numId w:val="1"/>
        </w:numPr>
        <w:autoSpaceDE w:val="0"/>
        <w:spacing w:line="312" w:lineRule="auto"/>
        <w:jc w:val="both"/>
      </w:pPr>
      <w:r>
        <w:t xml:space="preserve">Estratégias, técnicas e ferramentas de avaliação da usabilidade </w:t>
      </w:r>
    </w:p>
    <w:p w14:paraId="50D4A04C" w14:textId="23115931" w:rsidR="000C1D8E" w:rsidRDefault="00731A43" w:rsidP="009D1F87">
      <w:pPr>
        <w:numPr>
          <w:ilvl w:val="0"/>
          <w:numId w:val="1"/>
        </w:numPr>
        <w:autoSpaceDE w:val="0"/>
        <w:spacing w:line="312" w:lineRule="auto"/>
        <w:jc w:val="both"/>
      </w:pPr>
      <w:r>
        <w:t>Métricas de Software, de UX e de Desempenho</w:t>
      </w:r>
    </w:p>
    <w:p w14:paraId="21E30216" w14:textId="7AF9A22E" w:rsidR="00731A43" w:rsidRDefault="00731A43" w:rsidP="009D1F87">
      <w:pPr>
        <w:numPr>
          <w:ilvl w:val="0"/>
          <w:numId w:val="1"/>
        </w:numPr>
        <w:autoSpaceDE w:val="0"/>
        <w:spacing w:line="312" w:lineRule="auto"/>
        <w:jc w:val="both"/>
      </w:pPr>
      <w:r>
        <w:t>Avaliação de Desempenho de Componentes de Software</w:t>
      </w:r>
    </w:p>
    <w:p w14:paraId="3AE21CBA" w14:textId="068E0234" w:rsidR="00972500" w:rsidRPr="00A869B6" w:rsidRDefault="00972500" w:rsidP="00731A43">
      <w:pPr>
        <w:autoSpaceDE w:val="0"/>
        <w:spacing w:line="312" w:lineRule="auto"/>
        <w:jc w:val="both"/>
      </w:pPr>
      <w:r>
        <w:lastRenderedPageBreak/>
        <w:t xml:space="preserve"> </w:t>
      </w:r>
    </w:p>
    <w:p w14:paraId="7515A465" w14:textId="77777777" w:rsidR="00206E0E" w:rsidRPr="00A869B6" w:rsidRDefault="00F60F08" w:rsidP="00AD780C">
      <w:pPr>
        <w:tabs>
          <w:tab w:val="left" w:pos="284"/>
        </w:tabs>
        <w:autoSpaceDE w:val="0"/>
        <w:spacing w:before="600" w:after="120" w:line="312" w:lineRule="auto"/>
        <w:jc w:val="both"/>
        <w:rPr>
          <w:b/>
          <w:bCs/>
          <w:u w:val="single"/>
        </w:rPr>
      </w:pPr>
      <w:r w:rsidRPr="00A869B6">
        <w:rPr>
          <w:b/>
          <w:bCs/>
          <w:u w:val="single"/>
        </w:rPr>
        <w:t>4</w:t>
      </w:r>
      <w:r w:rsidR="00206E0E" w:rsidRPr="00A869B6">
        <w:rPr>
          <w:b/>
          <w:bCs/>
          <w:u w:val="single"/>
        </w:rPr>
        <w:t>.</w:t>
      </w:r>
      <w:r w:rsidR="00206E0E" w:rsidRPr="00A869B6">
        <w:rPr>
          <w:b/>
          <w:bCs/>
          <w:u w:val="single"/>
        </w:rPr>
        <w:tab/>
        <w:t>METODOLOGIA</w:t>
      </w:r>
    </w:p>
    <w:p w14:paraId="5A509A32" w14:textId="77777777" w:rsidR="00AD780C" w:rsidRDefault="008D3FC7" w:rsidP="00DA118F">
      <w:pPr>
        <w:numPr>
          <w:ilvl w:val="0"/>
          <w:numId w:val="1"/>
        </w:numPr>
        <w:tabs>
          <w:tab w:val="clear" w:pos="720"/>
        </w:tabs>
        <w:autoSpaceDE w:val="0"/>
        <w:spacing w:line="312" w:lineRule="auto"/>
        <w:ind w:left="709"/>
        <w:jc w:val="both"/>
      </w:pPr>
      <w:r>
        <w:t>A disciplina é essencialmente prática, em que conceitos já adquiridos em diversas outras disciplinas do curso devem ser aplicados de forma unificada para o desenvolvimento de um sistema de informação em grupos de alunos.</w:t>
      </w:r>
    </w:p>
    <w:p w14:paraId="61386979" w14:textId="0B73FE38" w:rsidR="008D3FC7" w:rsidRDefault="008D3FC7" w:rsidP="00DA118F">
      <w:pPr>
        <w:numPr>
          <w:ilvl w:val="0"/>
          <w:numId w:val="1"/>
        </w:numPr>
        <w:tabs>
          <w:tab w:val="clear" w:pos="720"/>
        </w:tabs>
        <w:autoSpaceDE w:val="0"/>
        <w:spacing w:line="312" w:lineRule="auto"/>
        <w:ind w:left="709"/>
        <w:jc w:val="both"/>
      </w:pPr>
      <w:r>
        <w:t>Conceitos novos que eventualmente precisem ser adquiridos, assim como a habilidade técnica no uso de ferramentas computacionais, devem ser feitos pelos próprios alunos de forma autodidata e proativa, sob a orientação e supervisão do professor responsável pela disciplina.</w:t>
      </w:r>
    </w:p>
    <w:p w14:paraId="7BEC6EC0" w14:textId="3797DFED" w:rsidR="007A39FE" w:rsidRDefault="007A39FE" w:rsidP="00DA118F">
      <w:pPr>
        <w:numPr>
          <w:ilvl w:val="0"/>
          <w:numId w:val="1"/>
        </w:numPr>
        <w:tabs>
          <w:tab w:val="clear" w:pos="720"/>
        </w:tabs>
        <w:autoSpaceDE w:val="0"/>
        <w:spacing w:line="312" w:lineRule="auto"/>
        <w:ind w:left="709"/>
        <w:jc w:val="both"/>
      </w:pPr>
      <w:r>
        <w:t>As aulas serão presenciais</w:t>
      </w:r>
    </w:p>
    <w:p w14:paraId="587654A6" w14:textId="296635FC" w:rsidR="007A39FE" w:rsidRDefault="007A39FE" w:rsidP="00DA118F">
      <w:pPr>
        <w:numPr>
          <w:ilvl w:val="0"/>
          <w:numId w:val="1"/>
        </w:numPr>
        <w:tabs>
          <w:tab w:val="clear" w:pos="720"/>
        </w:tabs>
        <w:autoSpaceDE w:val="0"/>
        <w:spacing w:line="312" w:lineRule="auto"/>
        <w:ind w:left="709"/>
        <w:jc w:val="both"/>
      </w:pPr>
      <w:r>
        <w:t>Algumas atividades serão disponibilizadas aos alunos para realização em sala e/ou fora</w:t>
      </w:r>
    </w:p>
    <w:p w14:paraId="38F424D3" w14:textId="771B0030" w:rsidR="00204253" w:rsidRPr="00A869B6" w:rsidRDefault="00972500" w:rsidP="00AD780C">
      <w:pPr>
        <w:tabs>
          <w:tab w:val="left" w:pos="284"/>
        </w:tabs>
        <w:autoSpaceDE w:val="0"/>
        <w:spacing w:before="600" w:after="120" w:line="312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5</w:t>
      </w:r>
      <w:r w:rsidR="00DC09A7" w:rsidRPr="00A869B6">
        <w:rPr>
          <w:b/>
          <w:bCs/>
          <w:u w:val="single"/>
        </w:rPr>
        <w:t>.</w:t>
      </w:r>
      <w:r w:rsidR="00DC09A7" w:rsidRPr="00A869B6">
        <w:rPr>
          <w:b/>
          <w:bCs/>
          <w:u w:val="single"/>
        </w:rPr>
        <w:tab/>
      </w:r>
      <w:r w:rsidR="00B85F69">
        <w:rPr>
          <w:b/>
          <w:bCs/>
          <w:u w:val="single"/>
        </w:rPr>
        <w:t>REGRAS DO TRABALHO EM GRUPO</w:t>
      </w:r>
    </w:p>
    <w:p w14:paraId="09359496" w14:textId="3BAFEA20" w:rsidR="00B85F69" w:rsidRDefault="00B85F69" w:rsidP="00B85F69">
      <w:pPr>
        <w:autoSpaceDE w:val="0"/>
        <w:spacing w:before="120" w:line="312" w:lineRule="auto"/>
        <w:jc w:val="both"/>
      </w:pPr>
      <w:r w:rsidRPr="00A869B6">
        <w:t xml:space="preserve">Equipes: </w:t>
      </w:r>
      <w:r w:rsidRPr="00B85F69">
        <w:rPr>
          <w:b/>
          <w:color w:val="FF0000"/>
        </w:rPr>
        <w:t>MÁXIMO</w:t>
      </w:r>
      <w:r w:rsidRPr="00A869B6">
        <w:t xml:space="preserve"> </w:t>
      </w:r>
      <w:r w:rsidR="007A39FE">
        <w:t>4</w:t>
      </w:r>
      <w:r w:rsidRPr="00A869B6">
        <w:t xml:space="preserve"> alunos</w:t>
      </w:r>
      <w:r>
        <w:t>.</w:t>
      </w:r>
    </w:p>
    <w:p w14:paraId="281804D2" w14:textId="5BD46DAC" w:rsidR="00D6661D" w:rsidRPr="00F86A60" w:rsidRDefault="00972500" w:rsidP="00972500">
      <w:pPr>
        <w:autoSpaceDE w:val="0"/>
        <w:spacing w:before="120" w:line="312" w:lineRule="auto"/>
        <w:jc w:val="both"/>
      </w:pPr>
      <w:r>
        <w:t>Domínio da Aplicação a ser definido entre equipes e professor</w:t>
      </w:r>
      <w:r w:rsidR="00D6661D" w:rsidRPr="00F86A60">
        <w:t>.</w:t>
      </w:r>
    </w:p>
    <w:p w14:paraId="3C7DA7DC" w14:textId="650DE5A6" w:rsidR="00DC09A7" w:rsidRPr="00A869B6" w:rsidRDefault="00972500" w:rsidP="003B6FCD">
      <w:pPr>
        <w:keepNext/>
        <w:tabs>
          <w:tab w:val="left" w:pos="284"/>
        </w:tabs>
        <w:autoSpaceDE w:val="0"/>
        <w:spacing w:before="600" w:after="120" w:line="312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6</w:t>
      </w:r>
      <w:r w:rsidR="00DC09A7" w:rsidRPr="00A869B6">
        <w:rPr>
          <w:b/>
          <w:bCs/>
          <w:u w:val="single"/>
        </w:rPr>
        <w:t>.</w:t>
      </w:r>
      <w:r w:rsidR="00DC09A7" w:rsidRPr="00A869B6">
        <w:rPr>
          <w:b/>
          <w:bCs/>
          <w:u w:val="single"/>
        </w:rPr>
        <w:tab/>
        <w:t>BIBLIOGRAFIA GERAL</w:t>
      </w:r>
    </w:p>
    <w:p w14:paraId="4A18D218" w14:textId="4F4EB1E6" w:rsidR="00636280" w:rsidRDefault="00636280" w:rsidP="00636280">
      <w:pPr>
        <w:autoSpaceDE w:val="0"/>
        <w:spacing w:before="240" w:line="312" w:lineRule="auto"/>
        <w:jc w:val="both"/>
        <w:rPr>
          <w:bCs/>
        </w:rPr>
      </w:pPr>
      <w:r>
        <w:rPr>
          <w:bCs/>
        </w:rPr>
        <w:t>Livros e artigos técnicos-científicos da área</w:t>
      </w:r>
    </w:p>
    <w:p w14:paraId="190B9D33" w14:textId="77777777" w:rsidR="00636280" w:rsidRDefault="00636280">
      <w:pPr>
        <w:suppressAutoHyphens w:val="0"/>
        <w:rPr>
          <w:bCs/>
        </w:rPr>
      </w:pPr>
      <w:r>
        <w:rPr>
          <w:bCs/>
        </w:rPr>
        <w:br w:type="page"/>
      </w:r>
    </w:p>
    <w:p w14:paraId="76440CD2" w14:textId="55D8DCEC" w:rsidR="00357470" w:rsidRPr="00A869B6" w:rsidRDefault="00636280" w:rsidP="00AD780C">
      <w:pPr>
        <w:tabs>
          <w:tab w:val="left" w:pos="284"/>
        </w:tabs>
        <w:autoSpaceDE w:val="0"/>
        <w:spacing w:before="600" w:after="120" w:line="312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7</w:t>
      </w:r>
      <w:r w:rsidR="00357470" w:rsidRPr="00A869B6">
        <w:rPr>
          <w:b/>
          <w:bCs/>
          <w:u w:val="single"/>
        </w:rPr>
        <w:t>.</w:t>
      </w:r>
      <w:r w:rsidR="00357470" w:rsidRPr="00A869B6">
        <w:rPr>
          <w:b/>
          <w:bCs/>
          <w:u w:val="single"/>
        </w:rPr>
        <w:tab/>
        <w:t>AVALIAÇÃO DO APRENDIZADO</w:t>
      </w:r>
    </w:p>
    <w:p w14:paraId="6D35803A" w14:textId="5F1AF45C" w:rsidR="00972500" w:rsidRDefault="00972500" w:rsidP="00DA118F">
      <w:pPr>
        <w:autoSpaceDE w:val="0"/>
        <w:spacing w:line="312" w:lineRule="auto"/>
        <w:jc w:val="both"/>
        <w:rPr>
          <w:b/>
        </w:rPr>
      </w:pPr>
      <w:r>
        <w:rPr>
          <w:b/>
        </w:rPr>
        <w:t>a) uma Prova (</w:t>
      </w:r>
      <w:r w:rsidR="007A39FE">
        <w:rPr>
          <w:b/>
        </w:rPr>
        <w:t>presencial</w:t>
      </w:r>
      <w:r>
        <w:rPr>
          <w:b/>
        </w:rPr>
        <w:t>) - P</w:t>
      </w:r>
    </w:p>
    <w:p w14:paraId="1191C8BF" w14:textId="0B485C1A" w:rsidR="00972500" w:rsidRDefault="00972500" w:rsidP="00DA118F">
      <w:pPr>
        <w:autoSpaceDE w:val="0"/>
        <w:spacing w:line="312" w:lineRule="auto"/>
        <w:jc w:val="both"/>
        <w:rPr>
          <w:b/>
        </w:rPr>
      </w:pPr>
      <w:r>
        <w:rPr>
          <w:b/>
        </w:rPr>
        <w:t>b) apresentação de seminário - S</w:t>
      </w:r>
    </w:p>
    <w:p w14:paraId="3EDDF348" w14:textId="42687B8C" w:rsidR="00972500" w:rsidRDefault="00972500" w:rsidP="00DA118F">
      <w:pPr>
        <w:autoSpaceDE w:val="0"/>
        <w:spacing w:line="312" w:lineRule="auto"/>
        <w:jc w:val="both"/>
        <w:rPr>
          <w:b/>
        </w:rPr>
      </w:pPr>
      <w:r>
        <w:rPr>
          <w:b/>
        </w:rPr>
        <w:t>c) entrega de listas de exercícios - E</w:t>
      </w:r>
    </w:p>
    <w:p w14:paraId="533FB454" w14:textId="15E921A1" w:rsidR="00972500" w:rsidRDefault="00972500" w:rsidP="00DA118F">
      <w:pPr>
        <w:autoSpaceDE w:val="0"/>
        <w:spacing w:line="312" w:lineRule="auto"/>
        <w:jc w:val="both"/>
        <w:rPr>
          <w:b/>
        </w:rPr>
      </w:pPr>
      <w:r>
        <w:rPr>
          <w:b/>
        </w:rPr>
        <w:t>d) entrega de Exercício Prático - T</w:t>
      </w:r>
    </w:p>
    <w:p w14:paraId="667BD13E" w14:textId="77777777" w:rsidR="007F706C" w:rsidRDefault="007F706C" w:rsidP="007F706C">
      <w:pPr>
        <w:numPr>
          <w:ilvl w:val="0"/>
          <w:numId w:val="10"/>
        </w:numPr>
        <w:autoSpaceDE w:val="0"/>
        <w:spacing w:line="312" w:lineRule="auto"/>
        <w:jc w:val="both"/>
        <w:rPr>
          <w:b/>
        </w:rPr>
      </w:pPr>
      <w:r>
        <w:rPr>
          <w:b/>
        </w:rPr>
        <w:t>Média Final (MF):</w:t>
      </w:r>
    </w:p>
    <w:p w14:paraId="371721EC" w14:textId="77777777" w:rsidR="007F706C" w:rsidRDefault="007F706C" w:rsidP="007F706C">
      <w:pPr>
        <w:autoSpaceDE w:val="0"/>
        <w:spacing w:line="312" w:lineRule="auto"/>
        <w:jc w:val="both"/>
        <w:rPr>
          <w:b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3733"/>
      </w:tblGrid>
      <w:tr w:rsidR="007F706C" w:rsidRPr="00B83091" w14:paraId="73B9773A" w14:textId="77777777" w:rsidTr="00972500">
        <w:trPr>
          <w:jc w:val="center"/>
        </w:trPr>
        <w:tc>
          <w:tcPr>
            <w:tcW w:w="4320" w:type="dxa"/>
          </w:tcPr>
          <w:p w14:paraId="0D7D31E1" w14:textId="5FA6F5C4" w:rsidR="007F706C" w:rsidRPr="007A39FE" w:rsidRDefault="007F706C" w:rsidP="00B83091">
            <w:pPr>
              <w:keepNext/>
              <w:keepLines/>
              <w:autoSpaceDE w:val="0"/>
              <w:spacing w:before="240" w:after="240"/>
              <w:jc w:val="center"/>
              <w:rPr>
                <w:sz w:val="22"/>
                <w:szCs w:val="22"/>
              </w:rPr>
            </w:pPr>
            <w:r w:rsidRPr="007A39FE">
              <w:rPr>
                <w:sz w:val="22"/>
                <w:szCs w:val="22"/>
              </w:rPr>
              <w:t>MF = (</w:t>
            </w:r>
            <w:r w:rsidR="00972500" w:rsidRPr="007A39FE">
              <w:rPr>
                <w:sz w:val="22"/>
                <w:szCs w:val="22"/>
              </w:rPr>
              <w:t>P*</w:t>
            </w:r>
            <w:r w:rsidR="007A39FE" w:rsidRPr="007A39FE">
              <w:rPr>
                <w:sz w:val="22"/>
                <w:szCs w:val="22"/>
              </w:rPr>
              <w:t>3,5</w:t>
            </w:r>
            <w:r w:rsidR="00972500" w:rsidRPr="007A39FE">
              <w:rPr>
                <w:sz w:val="22"/>
                <w:szCs w:val="22"/>
              </w:rPr>
              <w:t xml:space="preserve"> + S*2</w:t>
            </w:r>
            <w:r w:rsidR="007A39FE" w:rsidRPr="007A39FE">
              <w:rPr>
                <w:sz w:val="22"/>
                <w:szCs w:val="22"/>
              </w:rPr>
              <w:t>,5</w:t>
            </w:r>
            <w:r w:rsidR="00972500" w:rsidRPr="007A39FE">
              <w:rPr>
                <w:sz w:val="22"/>
                <w:szCs w:val="22"/>
              </w:rPr>
              <w:t xml:space="preserve"> + T*</w:t>
            </w:r>
            <w:r w:rsidR="007A39FE" w:rsidRPr="007A39FE">
              <w:rPr>
                <w:sz w:val="22"/>
                <w:szCs w:val="22"/>
              </w:rPr>
              <w:t>2,5</w:t>
            </w:r>
            <w:r w:rsidR="00972500" w:rsidRPr="007A39FE">
              <w:rPr>
                <w:sz w:val="22"/>
                <w:szCs w:val="22"/>
              </w:rPr>
              <w:t xml:space="preserve"> + E</w:t>
            </w:r>
            <w:r w:rsidR="007A39FE" w:rsidRPr="007A39FE">
              <w:rPr>
                <w:sz w:val="22"/>
                <w:szCs w:val="22"/>
              </w:rPr>
              <w:t>*1,5</w:t>
            </w:r>
            <w:r w:rsidRPr="007A39FE">
              <w:rPr>
                <w:sz w:val="22"/>
                <w:szCs w:val="22"/>
              </w:rPr>
              <w:t>) / 10</w:t>
            </w:r>
          </w:p>
        </w:tc>
        <w:tc>
          <w:tcPr>
            <w:tcW w:w="3733" w:type="dxa"/>
          </w:tcPr>
          <w:p w14:paraId="16EF41BC" w14:textId="66E8D745" w:rsidR="007F706C" w:rsidRPr="007A39FE" w:rsidRDefault="00972500" w:rsidP="00B83091">
            <w:pPr>
              <w:keepNext/>
              <w:keepLines/>
              <w:autoSpaceDE w:val="0"/>
              <w:spacing w:before="240" w:after="240"/>
              <w:jc w:val="center"/>
              <w:rPr>
                <w:sz w:val="22"/>
                <w:szCs w:val="22"/>
              </w:rPr>
            </w:pPr>
            <w:r w:rsidRPr="007A39FE">
              <w:rPr>
                <w:sz w:val="22"/>
                <w:szCs w:val="22"/>
              </w:rPr>
              <w:t>S</w:t>
            </w:r>
            <w:r w:rsidR="007F706C" w:rsidRPr="007A39FE">
              <w:rPr>
                <w:sz w:val="22"/>
                <w:szCs w:val="22"/>
              </w:rPr>
              <w:t>e</w:t>
            </w:r>
            <w:r w:rsidRPr="007A39FE">
              <w:rPr>
                <w:sz w:val="22"/>
                <w:szCs w:val="22"/>
              </w:rPr>
              <w:t xml:space="preserve"> </w:t>
            </w:r>
            <w:proofErr w:type="gramStart"/>
            <w:r w:rsidRPr="007A39FE">
              <w:rPr>
                <w:sz w:val="22"/>
                <w:szCs w:val="22"/>
              </w:rPr>
              <w:t>(</w:t>
            </w:r>
            <w:r w:rsidR="007F706C" w:rsidRPr="007A39FE">
              <w:rPr>
                <w:sz w:val="22"/>
                <w:szCs w:val="22"/>
              </w:rPr>
              <w:t xml:space="preserve"> </w:t>
            </w:r>
            <w:r w:rsidRPr="007A39FE">
              <w:rPr>
                <w:sz w:val="22"/>
                <w:szCs w:val="22"/>
              </w:rPr>
              <w:t>P</w:t>
            </w:r>
            <w:proofErr w:type="gramEnd"/>
            <w:r w:rsidR="007F706C" w:rsidRPr="007A39FE">
              <w:rPr>
                <w:sz w:val="22"/>
                <w:szCs w:val="22"/>
              </w:rPr>
              <w:t xml:space="preserve"> ≥ 5,0  e  </w:t>
            </w:r>
            <w:r w:rsidRPr="007A39FE">
              <w:rPr>
                <w:sz w:val="22"/>
                <w:szCs w:val="22"/>
              </w:rPr>
              <w:t>S</w:t>
            </w:r>
            <w:r w:rsidR="007F706C" w:rsidRPr="007A39FE">
              <w:rPr>
                <w:sz w:val="22"/>
                <w:szCs w:val="22"/>
              </w:rPr>
              <w:t xml:space="preserve"> ≥ 5,0</w:t>
            </w:r>
            <w:r w:rsidRPr="007A39FE">
              <w:rPr>
                <w:sz w:val="22"/>
                <w:szCs w:val="22"/>
              </w:rPr>
              <w:t xml:space="preserve"> e T ≥ 5,0 ) </w:t>
            </w:r>
          </w:p>
        </w:tc>
      </w:tr>
      <w:tr w:rsidR="007F706C" w:rsidRPr="00B83091" w14:paraId="38F5166D" w14:textId="77777777" w:rsidTr="00972500">
        <w:trPr>
          <w:jc w:val="center"/>
        </w:trPr>
        <w:tc>
          <w:tcPr>
            <w:tcW w:w="8053" w:type="dxa"/>
            <w:gridSpan w:val="2"/>
          </w:tcPr>
          <w:p w14:paraId="2D1FD32C" w14:textId="0280FB5A" w:rsidR="007F706C" w:rsidRPr="007A39FE" w:rsidRDefault="00972500" w:rsidP="00B83091">
            <w:pPr>
              <w:autoSpaceDE w:val="0"/>
              <w:spacing w:before="240" w:after="240"/>
              <w:jc w:val="center"/>
              <w:rPr>
                <w:b/>
                <w:sz w:val="22"/>
                <w:szCs w:val="22"/>
              </w:rPr>
            </w:pPr>
            <w:r w:rsidRPr="007A39FE">
              <w:rPr>
                <w:b/>
                <w:sz w:val="22"/>
                <w:szCs w:val="22"/>
              </w:rPr>
              <w:t>O</w:t>
            </w:r>
            <w:r w:rsidR="007F706C" w:rsidRPr="007A39FE">
              <w:rPr>
                <w:b/>
                <w:sz w:val="22"/>
                <w:szCs w:val="22"/>
              </w:rPr>
              <w:t>u</w:t>
            </w:r>
          </w:p>
        </w:tc>
      </w:tr>
      <w:tr w:rsidR="007F706C" w:rsidRPr="00B83091" w14:paraId="5EBA893B" w14:textId="77777777" w:rsidTr="00972500">
        <w:trPr>
          <w:jc w:val="center"/>
        </w:trPr>
        <w:tc>
          <w:tcPr>
            <w:tcW w:w="4320" w:type="dxa"/>
          </w:tcPr>
          <w:p w14:paraId="2D6A2C77" w14:textId="1446D585" w:rsidR="007F706C" w:rsidRPr="007A39FE" w:rsidRDefault="007F706C" w:rsidP="00B83091">
            <w:pPr>
              <w:keepNext/>
              <w:keepLines/>
              <w:tabs>
                <w:tab w:val="left" w:pos="284"/>
              </w:tabs>
              <w:autoSpaceDE w:val="0"/>
              <w:spacing w:before="240" w:after="240"/>
              <w:jc w:val="center"/>
              <w:rPr>
                <w:sz w:val="22"/>
                <w:szCs w:val="22"/>
              </w:rPr>
            </w:pPr>
            <w:r w:rsidRPr="007A39FE">
              <w:rPr>
                <w:sz w:val="22"/>
                <w:szCs w:val="22"/>
              </w:rPr>
              <w:t>MF = Min</w:t>
            </w:r>
            <w:r w:rsidR="00972500" w:rsidRPr="007A39FE">
              <w:rPr>
                <w:sz w:val="22"/>
                <w:szCs w:val="22"/>
              </w:rPr>
              <w:t xml:space="preserve"> </w:t>
            </w:r>
            <w:r w:rsidRPr="007A39FE">
              <w:rPr>
                <w:sz w:val="22"/>
                <w:szCs w:val="22"/>
              </w:rPr>
              <w:t>(</w:t>
            </w:r>
            <w:r w:rsidR="00972500" w:rsidRPr="007A39FE">
              <w:rPr>
                <w:sz w:val="22"/>
                <w:szCs w:val="22"/>
              </w:rPr>
              <w:t>P, S, T</w:t>
            </w:r>
            <w:r w:rsidRPr="007A39FE">
              <w:rPr>
                <w:sz w:val="22"/>
                <w:szCs w:val="22"/>
              </w:rPr>
              <w:t>)</w:t>
            </w:r>
          </w:p>
        </w:tc>
        <w:tc>
          <w:tcPr>
            <w:tcW w:w="3733" w:type="dxa"/>
          </w:tcPr>
          <w:p w14:paraId="5D38950A" w14:textId="1065D290" w:rsidR="007F706C" w:rsidRPr="007A39FE" w:rsidRDefault="00972500" w:rsidP="00B83091">
            <w:pPr>
              <w:autoSpaceDE w:val="0"/>
              <w:spacing w:before="240" w:after="240"/>
              <w:jc w:val="center"/>
              <w:rPr>
                <w:b/>
                <w:sz w:val="22"/>
                <w:szCs w:val="22"/>
              </w:rPr>
            </w:pPr>
            <w:r w:rsidRPr="007A39FE">
              <w:rPr>
                <w:sz w:val="22"/>
                <w:szCs w:val="22"/>
              </w:rPr>
              <w:t xml:space="preserve">se </w:t>
            </w:r>
            <w:proofErr w:type="gramStart"/>
            <w:r w:rsidRPr="007A39FE">
              <w:rPr>
                <w:sz w:val="22"/>
                <w:szCs w:val="22"/>
              </w:rPr>
              <w:t>( P</w:t>
            </w:r>
            <w:proofErr w:type="gramEnd"/>
            <w:r w:rsidRPr="007A39FE">
              <w:rPr>
                <w:sz w:val="22"/>
                <w:szCs w:val="22"/>
              </w:rPr>
              <w:t xml:space="preserve"> &lt; 5,0  ou  S &lt; 5,0 ou T &lt; 5,0 )</w:t>
            </w:r>
          </w:p>
        </w:tc>
      </w:tr>
    </w:tbl>
    <w:p w14:paraId="352F8C27" w14:textId="77777777" w:rsidR="007F706C" w:rsidRDefault="007F706C" w:rsidP="007F706C">
      <w:pPr>
        <w:autoSpaceDE w:val="0"/>
        <w:spacing w:line="312" w:lineRule="auto"/>
        <w:jc w:val="both"/>
        <w:rPr>
          <w:b/>
        </w:rPr>
      </w:pPr>
    </w:p>
    <w:p w14:paraId="0EE3F264" w14:textId="7291A156" w:rsidR="006C2C85" w:rsidRPr="00B55653" w:rsidRDefault="00636280" w:rsidP="00AD780C">
      <w:pPr>
        <w:tabs>
          <w:tab w:val="left" w:pos="284"/>
        </w:tabs>
        <w:autoSpaceDE w:val="0"/>
        <w:spacing w:before="600" w:after="120" w:line="312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8</w:t>
      </w:r>
      <w:r w:rsidR="00650915" w:rsidRPr="00B55653">
        <w:rPr>
          <w:b/>
          <w:bCs/>
          <w:u w:val="single"/>
        </w:rPr>
        <w:t>.</w:t>
      </w:r>
      <w:r w:rsidR="00650915" w:rsidRPr="00B55653">
        <w:rPr>
          <w:b/>
          <w:bCs/>
          <w:u w:val="single"/>
        </w:rPr>
        <w:tab/>
        <w:t xml:space="preserve"> </w:t>
      </w:r>
      <w:r w:rsidR="006C2C85" w:rsidRPr="00B55653">
        <w:rPr>
          <w:b/>
          <w:bCs/>
          <w:u w:val="single"/>
        </w:rPr>
        <w:t>COMUNICAÇÃO COM PROFESSOR</w:t>
      </w:r>
    </w:p>
    <w:p w14:paraId="7F907243" w14:textId="08F0411A" w:rsidR="00B30B39" w:rsidRDefault="00B30B39" w:rsidP="00E1542D">
      <w:pPr>
        <w:keepNext/>
        <w:numPr>
          <w:ilvl w:val="0"/>
          <w:numId w:val="1"/>
        </w:numPr>
        <w:tabs>
          <w:tab w:val="clear" w:pos="720"/>
        </w:tabs>
        <w:autoSpaceDE w:val="0"/>
        <w:spacing w:before="240" w:line="312" w:lineRule="auto"/>
        <w:ind w:left="714" w:hanging="357"/>
        <w:jc w:val="both"/>
      </w:pPr>
      <w:r w:rsidRPr="00B55653">
        <w:t>Atendimento eletrônico:</w:t>
      </w:r>
    </w:p>
    <w:p w14:paraId="49257EE4" w14:textId="0B323A7E" w:rsidR="00972500" w:rsidRPr="00B55653" w:rsidRDefault="00972500" w:rsidP="00972500">
      <w:pPr>
        <w:numPr>
          <w:ilvl w:val="1"/>
          <w:numId w:val="1"/>
        </w:numPr>
        <w:tabs>
          <w:tab w:val="clear" w:pos="1440"/>
        </w:tabs>
        <w:autoSpaceDE w:val="0"/>
        <w:spacing w:line="312" w:lineRule="auto"/>
        <w:jc w:val="both"/>
      </w:pPr>
      <w:proofErr w:type="spellStart"/>
      <w:r w:rsidRPr="00B55653">
        <w:t>Email</w:t>
      </w:r>
      <w:proofErr w:type="spellEnd"/>
      <w:r w:rsidRPr="00B55653">
        <w:t xml:space="preserve"> do professor: </w:t>
      </w:r>
      <w:hyperlink r:id="rId6" w:history="1">
        <w:r w:rsidRPr="007465D2">
          <w:rPr>
            <w:rStyle w:val="Hyperlink"/>
          </w:rPr>
          <w:t>m.morandini@usp.br</w:t>
        </w:r>
      </w:hyperlink>
    </w:p>
    <w:p w14:paraId="6071DE1B" w14:textId="13459D5B" w:rsidR="00972500" w:rsidRPr="00B55653" w:rsidRDefault="00217A67" w:rsidP="00972500">
      <w:pPr>
        <w:keepNext/>
        <w:numPr>
          <w:ilvl w:val="0"/>
          <w:numId w:val="1"/>
        </w:numPr>
        <w:tabs>
          <w:tab w:val="clear" w:pos="720"/>
        </w:tabs>
        <w:autoSpaceDE w:val="0"/>
        <w:spacing w:before="240" w:line="312" w:lineRule="auto"/>
        <w:ind w:left="714" w:hanging="357"/>
        <w:jc w:val="both"/>
      </w:pPr>
      <w:r>
        <w:t xml:space="preserve">Avisos do E-Disciplinas </w:t>
      </w:r>
    </w:p>
    <w:p w14:paraId="3611A6F4" w14:textId="77777777" w:rsidR="00B30B39" w:rsidRPr="00B55653" w:rsidRDefault="00B55653" w:rsidP="00DA118F">
      <w:pPr>
        <w:numPr>
          <w:ilvl w:val="0"/>
          <w:numId w:val="1"/>
        </w:numPr>
        <w:tabs>
          <w:tab w:val="clear" w:pos="720"/>
        </w:tabs>
        <w:autoSpaceDE w:val="0"/>
        <w:spacing w:before="240" w:line="312" w:lineRule="auto"/>
        <w:ind w:left="714" w:hanging="357"/>
        <w:jc w:val="both"/>
      </w:pPr>
      <w:r w:rsidRPr="00B55653">
        <w:t>O</w:t>
      </w:r>
      <w:r w:rsidR="00206E0E" w:rsidRPr="00B55653">
        <w:t>btenção de material</w:t>
      </w:r>
      <w:r w:rsidR="00B30B39" w:rsidRPr="00B55653">
        <w:t>:</w:t>
      </w:r>
    </w:p>
    <w:p w14:paraId="0E84ED78" w14:textId="2468E969" w:rsidR="00357470" w:rsidRPr="00A869B6" w:rsidRDefault="00972500" w:rsidP="001038EE">
      <w:pPr>
        <w:numPr>
          <w:ilvl w:val="1"/>
          <w:numId w:val="1"/>
        </w:numPr>
        <w:tabs>
          <w:tab w:val="clear" w:pos="1440"/>
        </w:tabs>
        <w:autoSpaceDE w:val="0"/>
        <w:spacing w:line="312" w:lineRule="auto"/>
        <w:jc w:val="both"/>
      </w:pPr>
      <w:r>
        <w:t>E-</w:t>
      </w:r>
      <w:proofErr w:type="gramStart"/>
      <w:r>
        <w:t>disciplinas</w:t>
      </w:r>
      <w:proofErr w:type="gramEnd"/>
      <w:r>
        <w:t xml:space="preserve"> / USP</w:t>
      </w:r>
      <w:r w:rsidR="00B30B39" w:rsidRPr="00B55653">
        <w:t xml:space="preserve"> – disciplina: </w:t>
      </w:r>
      <w:r w:rsidR="00636280">
        <w:t>ACH 2068 – Avaliação de Desempenho de Sistemas Computacionais</w:t>
      </w:r>
    </w:p>
    <w:sectPr w:rsidR="00357470" w:rsidRPr="00A869B6" w:rsidSect="00CC7CE7">
      <w:footnotePr>
        <w:pos w:val="beneathText"/>
      </w:footnotePr>
      <w:pgSz w:w="12240" w:h="15840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multilevel"/>
    <w:tmpl w:val="00000002"/>
    <w:name w:val="WW8Num15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name w:val="WW8Num1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1DCA110F"/>
    <w:multiLevelType w:val="hybridMultilevel"/>
    <w:tmpl w:val="2BB075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C6D87"/>
    <w:multiLevelType w:val="hybridMultilevel"/>
    <w:tmpl w:val="44E0CC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9F71B5"/>
    <w:multiLevelType w:val="hybridMultilevel"/>
    <w:tmpl w:val="EA30D0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913FD3"/>
    <w:multiLevelType w:val="hybridMultilevel"/>
    <w:tmpl w:val="7D9C3E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ED1DDA"/>
    <w:multiLevelType w:val="hybridMultilevel"/>
    <w:tmpl w:val="D7405C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591A69"/>
    <w:multiLevelType w:val="hybridMultilevel"/>
    <w:tmpl w:val="70E805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EB606C"/>
    <w:multiLevelType w:val="hybridMultilevel"/>
    <w:tmpl w:val="D4F42E6E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6F5B4973"/>
    <w:multiLevelType w:val="hybridMultilevel"/>
    <w:tmpl w:val="FEBE5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159462">
    <w:abstractNumId w:val="0"/>
  </w:num>
  <w:num w:numId="2" w16cid:durableId="1499005299">
    <w:abstractNumId w:val="1"/>
  </w:num>
  <w:num w:numId="3" w16cid:durableId="1504009111">
    <w:abstractNumId w:val="2"/>
  </w:num>
  <w:num w:numId="4" w16cid:durableId="1017195911">
    <w:abstractNumId w:val="3"/>
  </w:num>
  <w:num w:numId="5" w16cid:durableId="1336616226">
    <w:abstractNumId w:val="7"/>
  </w:num>
  <w:num w:numId="6" w16cid:durableId="1953902181">
    <w:abstractNumId w:val="9"/>
  </w:num>
  <w:num w:numId="7" w16cid:durableId="54087577">
    <w:abstractNumId w:val="5"/>
  </w:num>
  <w:num w:numId="8" w16cid:durableId="679039396">
    <w:abstractNumId w:val="8"/>
  </w:num>
  <w:num w:numId="9" w16cid:durableId="1634670809">
    <w:abstractNumId w:val="6"/>
  </w:num>
  <w:num w:numId="10" w16cid:durableId="1311325418">
    <w:abstractNumId w:val="4"/>
  </w:num>
  <w:num w:numId="11" w16cid:durableId="1539049747">
    <w:abstractNumId w:val="10"/>
  </w:num>
  <w:num w:numId="12" w16cid:durableId="15528803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pos w:val="beneathText"/>
  </w:foot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806"/>
    <w:rsid w:val="00007E10"/>
    <w:rsid w:val="00047DA0"/>
    <w:rsid w:val="00071B24"/>
    <w:rsid w:val="00080BEC"/>
    <w:rsid w:val="000A3FC4"/>
    <w:rsid w:val="000B676C"/>
    <w:rsid w:val="000C1D8E"/>
    <w:rsid w:val="000C50F3"/>
    <w:rsid w:val="000F3F2F"/>
    <w:rsid w:val="00116EF3"/>
    <w:rsid w:val="00133FE7"/>
    <w:rsid w:val="00147DAC"/>
    <w:rsid w:val="001637E1"/>
    <w:rsid w:val="00175186"/>
    <w:rsid w:val="00187B71"/>
    <w:rsid w:val="0019367F"/>
    <w:rsid w:val="001C188D"/>
    <w:rsid w:val="00204253"/>
    <w:rsid w:val="00206E0E"/>
    <w:rsid w:val="00214B7F"/>
    <w:rsid w:val="00217A67"/>
    <w:rsid w:val="00217C49"/>
    <w:rsid w:val="00232FC8"/>
    <w:rsid w:val="00274198"/>
    <w:rsid w:val="002B0183"/>
    <w:rsid w:val="002B0414"/>
    <w:rsid w:val="002B3F5E"/>
    <w:rsid w:val="002D0A9C"/>
    <w:rsid w:val="002D2DB3"/>
    <w:rsid w:val="002E0734"/>
    <w:rsid w:val="002F218B"/>
    <w:rsid w:val="00343834"/>
    <w:rsid w:val="00357470"/>
    <w:rsid w:val="00360E55"/>
    <w:rsid w:val="00373BA0"/>
    <w:rsid w:val="003B0D68"/>
    <w:rsid w:val="003B3E18"/>
    <w:rsid w:val="003B6FCD"/>
    <w:rsid w:val="003D12F9"/>
    <w:rsid w:val="004155E8"/>
    <w:rsid w:val="00426186"/>
    <w:rsid w:val="00433832"/>
    <w:rsid w:val="00446996"/>
    <w:rsid w:val="00454111"/>
    <w:rsid w:val="00467A6E"/>
    <w:rsid w:val="004818A8"/>
    <w:rsid w:val="00495F72"/>
    <w:rsid w:val="004B068B"/>
    <w:rsid w:val="004C1E6C"/>
    <w:rsid w:val="004C3D19"/>
    <w:rsid w:val="004D2A5D"/>
    <w:rsid w:val="004D61A3"/>
    <w:rsid w:val="0050089F"/>
    <w:rsid w:val="005174E3"/>
    <w:rsid w:val="005605C5"/>
    <w:rsid w:val="00577774"/>
    <w:rsid w:val="005838A0"/>
    <w:rsid w:val="005A0223"/>
    <w:rsid w:val="005A1148"/>
    <w:rsid w:val="005A7FB9"/>
    <w:rsid w:val="005F4446"/>
    <w:rsid w:val="00613D4F"/>
    <w:rsid w:val="00624246"/>
    <w:rsid w:val="006274CB"/>
    <w:rsid w:val="006310FE"/>
    <w:rsid w:val="00636280"/>
    <w:rsid w:val="00650838"/>
    <w:rsid w:val="00650915"/>
    <w:rsid w:val="00687810"/>
    <w:rsid w:val="0069515A"/>
    <w:rsid w:val="006959A2"/>
    <w:rsid w:val="006A3858"/>
    <w:rsid w:val="006C2C85"/>
    <w:rsid w:val="006C649C"/>
    <w:rsid w:val="006C7274"/>
    <w:rsid w:val="006D4FD6"/>
    <w:rsid w:val="006F76C8"/>
    <w:rsid w:val="007078CE"/>
    <w:rsid w:val="00723507"/>
    <w:rsid w:val="00731A43"/>
    <w:rsid w:val="00735888"/>
    <w:rsid w:val="007412DA"/>
    <w:rsid w:val="00745D86"/>
    <w:rsid w:val="00745E5F"/>
    <w:rsid w:val="007611F3"/>
    <w:rsid w:val="007A39FE"/>
    <w:rsid w:val="007B6806"/>
    <w:rsid w:val="007F3962"/>
    <w:rsid w:val="007F706C"/>
    <w:rsid w:val="00822D22"/>
    <w:rsid w:val="00854B87"/>
    <w:rsid w:val="00855FCF"/>
    <w:rsid w:val="00885B58"/>
    <w:rsid w:val="00894713"/>
    <w:rsid w:val="008955EC"/>
    <w:rsid w:val="008A1BB7"/>
    <w:rsid w:val="008B72D5"/>
    <w:rsid w:val="008D3FC7"/>
    <w:rsid w:val="008D4E68"/>
    <w:rsid w:val="00904C1E"/>
    <w:rsid w:val="00923A3A"/>
    <w:rsid w:val="009311F5"/>
    <w:rsid w:val="00966EF7"/>
    <w:rsid w:val="00972500"/>
    <w:rsid w:val="009759BB"/>
    <w:rsid w:val="00983FE0"/>
    <w:rsid w:val="009A1D79"/>
    <w:rsid w:val="009B1B1A"/>
    <w:rsid w:val="009D1F87"/>
    <w:rsid w:val="009D6041"/>
    <w:rsid w:val="00A001C4"/>
    <w:rsid w:val="00A35846"/>
    <w:rsid w:val="00A470C3"/>
    <w:rsid w:val="00A55540"/>
    <w:rsid w:val="00A626E5"/>
    <w:rsid w:val="00A65831"/>
    <w:rsid w:val="00A7085A"/>
    <w:rsid w:val="00A77647"/>
    <w:rsid w:val="00A868A0"/>
    <w:rsid w:val="00A869B6"/>
    <w:rsid w:val="00A93AB2"/>
    <w:rsid w:val="00AA14C6"/>
    <w:rsid w:val="00AA7724"/>
    <w:rsid w:val="00AB288B"/>
    <w:rsid w:val="00AD11DD"/>
    <w:rsid w:val="00AD780C"/>
    <w:rsid w:val="00AF34CE"/>
    <w:rsid w:val="00B17434"/>
    <w:rsid w:val="00B2094D"/>
    <w:rsid w:val="00B2507A"/>
    <w:rsid w:val="00B30B39"/>
    <w:rsid w:val="00B366DB"/>
    <w:rsid w:val="00B42CF5"/>
    <w:rsid w:val="00B55653"/>
    <w:rsid w:val="00B57802"/>
    <w:rsid w:val="00B73B3E"/>
    <w:rsid w:val="00B8066F"/>
    <w:rsid w:val="00B80A7A"/>
    <w:rsid w:val="00B83091"/>
    <w:rsid w:val="00B85F69"/>
    <w:rsid w:val="00BA7BCD"/>
    <w:rsid w:val="00BB03EF"/>
    <w:rsid w:val="00BB2FE1"/>
    <w:rsid w:val="00BD49A8"/>
    <w:rsid w:val="00BD6E22"/>
    <w:rsid w:val="00C03E06"/>
    <w:rsid w:val="00C05188"/>
    <w:rsid w:val="00C2759C"/>
    <w:rsid w:val="00C37A8A"/>
    <w:rsid w:val="00C70C6E"/>
    <w:rsid w:val="00C738DD"/>
    <w:rsid w:val="00C83E90"/>
    <w:rsid w:val="00CA2583"/>
    <w:rsid w:val="00CC356B"/>
    <w:rsid w:val="00CC7CE7"/>
    <w:rsid w:val="00CE1B21"/>
    <w:rsid w:val="00D26E79"/>
    <w:rsid w:val="00D30CD1"/>
    <w:rsid w:val="00D53788"/>
    <w:rsid w:val="00D64B3C"/>
    <w:rsid w:val="00D6661D"/>
    <w:rsid w:val="00D9222E"/>
    <w:rsid w:val="00DA118F"/>
    <w:rsid w:val="00DC09A7"/>
    <w:rsid w:val="00DC165F"/>
    <w:rsid w:val="00DC5023"/>
    <w:rsid w:val="00DC7D82"/>
    <w:rsid w:val="00DF090E"/>
    <w:rsid w:val="00E1542D"/>
    <w:rsid w:val="00E20B0D"/>
    <w:rsid w:val="00E272FE"/>
    <w:rsid w:val="00E27DB2"/>
    <w:rsid w:val="00E3217A"/>
    <w:rsid w:val="00E52D9F"/>
    <w:rsid w:val="00E568A3"/>
    <w:rsid w:val="00E73020"/>
    <w:rsid w:val="00E82C3A"/>
    <w:rsid w:val="00E912CA"/>
    <w:rsid w:val="00EB3342"/>
    <w:rsid w:val="00F46EB0"/>
    <w:rsid w:val="00F545E8"/>
    <w:rsid w:val="00F56371"/>
    <w:rsid w:val="00F60F08"/>
    <w:rsid w:val="00F66F01"/>
    <w:rsid w:val="00F7472D"/>
    <w:rsid w:val="00F776C6"/>
    <w:rsid w:val="00F86A60"/>
    <w:rsid w:val="00F9181C"/>
    <w:rsid w:val="00F92B55"/>
    <w:rsid w:val="00FA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9FA6F"/>
  <w15:docId w15:val="{549DC961-A6A7-48F3-A8BD-F7B847CFA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CE7"/>
    <w:pPr>
      <w:suppressAutoHyphens/>
    </w:pPr>
    <w:rPr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CC7CE7"/>
    <w:rPr>
      <w:rFonts w:ascii="Symbol" w:hAnsi="Symbol"/>
    </w:rPr>
  </w:style>
  <w:style w:type="character" w:customStyle="1" w:styleId="WW8Num1z1">
    <w:name w:val="WW8Num1z1"/>
    <w:rsid w:val="00CC7CE7"/>
    <w:rPr>
      <w:rFonts w:ascii="Courier New" w:hAnsi="Courier New"/>
    </w:rPr>
  </w:style>
  <w:style w:type="character" w:customStyle="1" w:styleId="WW8Num1z2">
    <w:name w:val="WW8Num1z2"/>
    <w:rsid w:val="00CC7CE7"/>
    <w:rPr>
      <w:rFonts w:ascii="Wingdings" w:hAnsi="Wingdings"/>
    </w:rPr>
  </w:style>
  <w:style w:type="character" w:customStyle="1" w:styleId="WW8Num2z0">
    <w:name w:val="WW8Num2z0"/>
    <w:rsid w:val="00CC7CE7"/>
    <w:rPr>
      <w:rFonts w:ascii="Symbol" w:hAnsi="Symbol"/>
    </w:rPr>
  </w:style>
  <w:style w:type="character" w:customStyle="1" w:styleId="WW8Num2z1">
    <w:name w:val="WW8Num2z1"/>
    <w:rsid w:val="00CC7CE7"/>
    <w:rPr>
      <w:rFonts w:ascii="Courier New" w:hAnsi="Courier New"/>
    </w:rPr>
  </w:style>
  <w:style w:type="character" w:customStyle="1" w:styleId="WW8Num2z2">
    <w:name w:val="WW8Num2z2"/>
    <w:rsid w:val="00CC7CE7"/>
    <w:rPr>
      <w:rFonts w:ascii="Wingdings" w:hAnsi="Wingdings"/>
    </w:rPr>
  </w:style>
  <w:style w:type="character" w:customStyle="1" w:styleId="WW8Num3z0">
    <w:name w:val="WW8Num3z0"/>
    <w:rsid w:val="00CC7CE7"/>
    <w:rPr>
      <w:rFonts w:ascii="Symbol" w:hAnsi="Symbol"/>
    </w:rPr>
  </w:style>
  <w:style w:type="character" w:customStyle="1" w:styleId="WW8Num3z1">
    <w:name w:val="WW8Num3z1"/>
    <w:rsid w:val="00CC7CE7"/>
    <w:rPr>
      <w:rFonts w:ascii="Courier New" w:hAnsi="Courier New"/>
    </w:rPr>
  </w:style>
  <w:style w:type="character" w:customStyle="1" w:styleId="WW8Num3z2">
    <w:name w:val="WW8Num3z2"/>
    <w:rsid w:val="00CC7CE7"/>
    <w:rPr>
      <w:rFonts w:ascii="Wingdings" w:hAnsi="Wingdings"/>
    </w:rPr>
  </w:style>
  <w:style w:type="character" w:customStyle="1" w:styleId="WW8Num4z0">
    <w:name w:val="WW8Num4z0"/>
    <w:rsid w:val="00CC7CE7"/>
    <w:rPr>
      <w:rFonts w:cs="Times New Roman"/>
    </w:rPr>
  </w:style>
  <w:style w:type="character" w:customStyle="1" w:styleId="WW8Num5z0">
    <w:name w:val="WW8Num5z0"/>
    <w:rsid w:val="00CC7CE7"/>
    <w:rPr>
      <w:rFonts w:ascii="Symbol" w:hAnsi="Symbol"/>
    </w:rPr>
  </w:style>
  <w:style w:type="character" w:customStyle="1" w:styleId="WW8Num5z1">
    <w:name w:val="WW8Num5z1"/>
    <w:rsid w:val="00CC7CE7"/>
    <w:rPr>
      <w:rFonts w:ascii="Courier New" w:hAnsi="Courier New"/>
    </w:rPr>
  </w:style>
  <w:style w:type="character" w:customStyle="1" w:styleId="WW8Num5z2">
    <w:name w:val="WW8Num5z2"/>
    <w:rsid w:val="00CC7CE7"/>
    <w:rPr>
      <w:rFonts w:ascii="Wingdings" w:hAnsi="Wingdings"/>
    </w:rPr>
  </w:style>
  <w:style w:type="character" w:customStyle="1" w:styleId="WW8Num6z0">
    <w:name w:val="WW8Num6z0"/>
    <w:rsid w:val="00CC7CE7"/>
    <w:rPr>
      <w:rFonts w:ascii="Symbol" w:hAnsi="Symbol"/>
    </w:rPr>
  </w:style>
  <w:style w:type="character" w:customStyle="1" w:styleId="WW8Num6z1">
    <w:name w:val="WW8Num6z1"/>
    <w:rsid w:val="00CC7CE7"/>
    <w:rPr>
      <w:rFonts w:ascii="Courier New" w:hAnsi="Courier New"/>
    </w:rPr>
  </w:style>
  <w:style w:type="character" w:customStyle="1" w:styleId="WW8Num6z2">
    <w:name w:val="WW8Num6z2"/>
    <w:rsid w:val="00CC7CE7"/>
    <w:rPr>
      <w:rFonts w:ascii="Wingdings" w:hAnsi="Wingdings"/>
    </w:rPr>
  </w:style>
  <w:style w:type="character" w:customStyle="1" w:styleId="WW8Num7z0">
    <w:name w:val="WW8Num7z0"/>
    <w:rsid w:val="00CC7CE7"/>
    <w:rPr>
      <w:rFonts w:ascii="Wingdings 3" w:hAnsi="Wingdings 3"/>
    </w:rPr>
  </w:style>
  <w:style w:type="character" w:customStyle="1" w:styleId="WW8Num8z0">
    <w:name w:val="WW8Num8z0"/>
    <w:rsid w:val="00CC7CE7"/>
    <w:rPr>
      <w:rFonts w:ascii="Wingdings 3" w:hAnsi="Wingdings 3"/>
    </w:rPr>
  </w:style>
  <w:style w:type="character" w:customStyle="1" w:styleId="WW8Num8z1">
    <w:name w:val="WW8Num8z1"/>
    <w:rsid w:val="00CC7CE7"/>
    <w:rPr>
      <w:rFonts w:ascii="Courier New" w:hAnsi="Courier New"/>
    </w:rPr>
  </w:style>
  <w:style w:type="character" w:customStyle="1" w:styleId="WW8Num8z2">
    <w:name w:val="WW8Num8z2"/>
    <w:rsid w:val="00CC7CE7"/>
    <w:rPr>
      <w:rFonts w:ascii="Wingdings" w:hAnsi="Wingdings"/>
    </w:rPr>
  </w:style>
  <w:style w:type="character" w:customStyle="1" w:styleId="WW8Num8z3">
    <w:name w:val="WW8Num8z3"/>
    <w:rsid w:val="00CC7CE7"/>
    <w:rPr>
      <w:rFonts w:ascii="Symbol" w:hAnsi="Symbol"/>
    </w:rPr>
  </w:style>
  <w:style w:type="character" w:customStyle="1" w:styleId="WW8Num9z0">
    <w:name w:val="WW8Num9z0"/>
    <w:rsid w:val="00CC7CE7"/>
    <w:rPr>
      <w:rFonts w:ascii="Symbol" w:hAnsi="Symbol"/>
    </w:rPr>
  </w:style>
  <w:style w:type="character" w:customStyle="1" w:styleId="WW8Num9z1">
    <w:name w:val="WW8Num9z1"/>
    <w:rsid w:val="00CC7CE7"/>
    <w:rPr>
      <w:rFonts w:ascii="Courier New" w:hAnsi="Courier New"/>
    </w:rPr>
  </w:style>
  <w:style w:type="character" w:customStyle="1" w:styleId="WW8Num9z2">
    <w:name w:val="WW8Num9z2"/>
    <w:rsid w:val="00CC7CE7"/>
    <w:rPr>
      <w:rFonts w:ascii="Wingdings" w:hAnsi="Wingdings"/>
    </w:rPr>
  </w:style>
  <w:style w:type="character" w:customStyle="1" w:styleId="WW8Num10z0">
    <w:name w:val="WW8Num10z0"/>
    <w:rsid w:val="00CC7CE7"/>
    <w:rPr>
      <w:rFonts w:ascii="Symbol" w:hAnsi="Symbol"/>
    </w:rPr>
  </w:style>
  <w:style w:type="character" w:customStyle="1" w:styleId="WW8Num10z1">
    <w:name w:val="WW8Num10z1"/>
    <w:rsid w:val="00CC7CE7"/>
    <w:rPr>
      <w:rFonts w:ascii="Courier New" w:hAnsi="Courier New"/>
    </w:rPr>
  </w:style>
  <w:style w:type="character" w:customStyle="1" w:styleId="WW8Num10z2">
    <w:name w:val="WW8Num10z2"/>
    <w:rsid w:val="00CC7CE7"/>
    <w:rPr>
      <w:rFonts w:ascii="Wingdings" w:hAnsi="Wingdings"/>
    </w:rPr>
  </w:style>
  <w:style w:type="character" w:customStyle="1" w:styleId="WW8Num11z0">
    <w:name w:val="WW8Num11z0"/>
    <w:rsid w:val="00CC7CE7"/>
    <w:rPr>
      <w:rFonts w:ascii="Wingdings 3" w:hAnsi="Wingdings 3"/>
    </w:rPr>
  </w:style>
  <w:style w:type="character" w:customStyle="1" w:styleId="WW8Num12z0">
    <w:name w:val="WW8Num12z0"/>
    <w:rsid w:val="00CC7CE7"/>
    <w:rPr>
      <w:rFonts w:ascii="Symbol" w:hAnsi="Symbol"/>
    </w:rPr>
  </w:style>
  <w:style w:type="character" w:customStyle="1" w:styleId="WW8Num12z1">
    <w:name w:val="WW8Num12z1"/>
    <w:rsid w:val="00CC7CE7"/>
    <w:rPr>
      <w:rFonts w:ascii="Courier New" w:hAnsi="Courier New"/>
    </w:rPr>
  </w:style>
  <w:style w:type="character" w:customStyle="1" w:styleId="WW8Num12z2">
    <w:name w:val="WW8Num12z2"/>
    <w:rsid w:val="00CC7CE7"/>
    <w:rPr>
      <w:rFonts w:ascii="Wingdings" w:hAnsi="Wingdings"/>
    </w:rPr>
  </w:style>
  <w:style w:type="character" w:customStyle="1" w:styleId="WW8Num13z0">
    <w:name w:val="WW8Num13z0"/>
    <w:rsid w:val="00CC7CE7"/>
    <w:rPr>
      <w:rFonts w:ascii="Symbol" w:hAnsi="Symbol"/>
    </w:rPr>
  </w:style>
  <w:style w:type="character" w:customStyle="1" w:styleId="WW8Num13z1">
    <w:name w:val="WW8Num13z1"/>
    <w:rsid w:val="00CC7CE7"/>
    <w:rPr>
      <w:rFonts w:ascii="Courier New" w:hAnsi="Courier New"/>
    </w:rPr>
  </w:style>
  <w:style w:type="character" w:customStyle="1" w:styleId="WW8Num13z2">
    <w:name w:val="WW8Num13z2"/>
    <w:rsid w:val="00CC7CE7"/>
    <w:rPr>
      <w:rFonts w:ascii="Wingdings" w:hAnsi="Wingdings"/>
    </w:rPr>
  </w:style>
  <w:style w:type="character" w:customStyle="1" w:styleId="WW8Num14z0">
    <w:name w:val="WW8Num14z0"/>
    <w:rsid w:val="00CC7CE7"/>
    <w:rPr>
      <w:rFonts w:ascii="Symbol" w:hAnsi="Symbol"/>
    </w:rPr>
  </w:style>
  <w:style w:type="character" w:customStyle="1" w:styleId="WW8Num14z1">
    <w:name w:val="WW8Num14z1"/>
    <w:rsid w:val="00CC7CE7"/>
    <w:rPr>
      <w:rFonts w:ascii="Courier New" w:hAnsi="Courier New"/>
    </w:rPr>
  </w:style>
  <w:style w:type="character" w:customStyle="1" w:styleId="WW8Num14z2">
    <w:name w:val="WW8Num14z2"/>
    <w:rsid w:val="00CC7CE7"/>
    <w:rPr>
      <w:rFonts w:ascii="Wingdings" w:hAnsi="Wingdings"/>
    </w:rPr>
  </w:style>
  <w:style w:type="character" w:customStyle="1" w:styleId="WW8Num15z0">
    <w:name w:val="WW8Num15z0"/>
    <w:rsid w:val="00CC7CE7"/>
    <w:rPr>
      <w:rFonts w:ascii="Symbol" w:hAnsi="Symbol"/>
    </w:rPr>
  </w:style>
  <w:style w:type="character" w:customStyle="1" w:styleId="WW8Num15z1">
    <w:name w:val="WW8Num15z1"/>
    <w:rsid w:val="00CC7CE7"/>
    <w:rPr>
      <w:rFonts w:ascii="Courier New" w:hAnsi="Courier New"/>
    </w:rPr>
  </w:style>
  <w:style w:type="character" w:customStyle="1" w:styleId="WW8Num15z2">
    <w:name w:val="WW8Num15z2"/>
    <w:rsid w:val="00CC7CE7"/>
    <w:rPr>
      <w:rFonts w:ascii="Wingdings" w:hAnsi="Wingdings"/>
    </w:rPr>
  </w:style>
  <w:style w:type="character" w:customStyle="1" w:styleId="WW8Num16z0">
    <w:name w:val="WW8Num16z0"/>
    <w:rsid w:val="00CC7CE7"/>
    <w:rPr>
      <w:rFonts w:ascii="Symbol" w:hAnsi="Symbol"/>
    </w:rPr>
  </w:style>
  <w:style w:type="character" w:customStyle="1" w:styleId="WW8Num16z1">
    <w:name w:val="WW8Num16z1"/>
    <w:rsid w:val="00CC7CE7"/>
    <w:rPr>
      <w:rFonts w:ascii="Courier New" w:hAnsi="Courier New"/>
    </w:rPr>
  </w:style>
  <w:style w:type="character" w:customStyle="1" w:styleId="WW8Num16z2">
    <w:name w:val="WW8Num16z2"/>
    <w:rsid w:val="00CC7CE7"/>
    <w:rPr>
      <w:rFonts w:ascii="Wingdings" w:hAnsi="Wingdings"/>
    </w:rPr>
  </w:style>
  <w:style w:type="character" w:customStyle="1" w:styleId="Fontepargpadro1">
    <w:name w:val="Fonte parág. padrão1"/>
    <w:rsid w:val="00CC7CE7"/>
  </w:style>
  <w:style w:type="character" w:customStyle="1" w:styleId="txtarial8ptgray1">
    <w:name w:val="txt_arial_8pt_gray1"/>
    <w:basedOn w:val="Fontepargpadro1"/>
    <w:rsid w:val="00CC7CE7"/>
    <w:rPr>
      <w:rFonts w:ascii="Verdana" w:hAnsi="Verdana" w:cs="Verdana"/>
      <w:color w:val="auto"/>
      <w:sz w:val="16"/>
      <w:szCs w:val="16"/>
    </w:rPr>
  </w:style>
  <w:style w:type="character" w:customStyle="1" w:styleId="CorpodetextoChar">
    <w:name w:val="Corpo de texto Char"/>
    <w:basedOn w:val="Fontepargpadro1"/>
    <w:rsid w:val="00CC7CE7"/>
    <w:rPr>
      <w:rFonts w:cs="Times New Roman"/>
      <w:sz w:val="24"/>
      <w:szCs w:val="24"/>
      <w:lang w:val="en-US"/>
    </w:rPr>
  </w:style>
  <w:style w:type="character" w:styleId="Hyperlink">
    <w:name w:val="Hyperlink"/>
    <w:basedOn w:val="Fontepargpadro1"/>
    <w:semiHidden/>
    <w:rsid w:val="00CC7CE7"/>
    <w:rPr>
      <w:rFonts w:cs="Times New Roman"/>
      <w:color w:val="0000FF"/>
      <w:u w:val="single"/>
    </w:rPr>
  </w:style>
  <w:style w:type="character" w:customStyle="1" w:styleId="Smbolosdenumerao">
    <w:name w:val="Símbolos de numeração"/>
    <w:rsid w:val="00CC7CE7"/>
  </w:style>
  <w:style w:type="paragraph" w:customStyle="1" w:styleId="Captulo">
    <w:name w:val="Capítulo"/>
    <w:basedOn w:val="Normal"/>
    <w:next w:val="Corpodetexto"/>
    <w:rsid w:val="00CC7CE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semiHidden/>
    <w:rsid w:val="00CC7CE7"/>
    <w:pPr>
      <w:widowControl w:val="0"/>
    </w:pPr>
    <w:rPr>
      <w:lang w:val="en-US"/>
    </w:rPr>
  </w:style>
  <w:style w:type="paragraph" w:styleId="Lista">
    <w:name w:val="List"/>
    <w:basedOn w:val="Corpodetexto"/>
    <w:semiHidden/>
    <w:rsid w:val="00CC7CE7"/>
    <w:rPr>
      <w:rFonts w:cs="Tahoma"/>
    </w:rPr>
  </w:style>
  <w:style w:type="paragraph" w:customStyle="1" w:styleId="Legenda1">
    <w:name w:val="Legenda1"/>
    <w:basedOn w:val="Normal"/>
    <w:rsid w:val="00CC7CE7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CC7CE7"/>
    <w:pPr>
      <w:suppressLineNumbers/>
    </w:pPr>
    <w:rPr>
      <w:rFonts w:cs="Tahoma"/>
    </w:rPr>
  </w:style>
  <w:style w:type="paragraph" w:styleId="PargrafodaLista">
    <w:name w:val="List Paragraph"/>
    <w:basedOn w:val="Normal"/>
    <w:uiPriority w:val="34"/>
    <w:qFormat/>
    <w:rsid w:val="00CC7CE7"/>
    <w:pPr>
      <w:ind w:left="708"/>
    </w:pPr>
  </w:style>
  <w:style w:type="paragraph" w:customStyle="1" w:styleId="Contedodatabela">
    <w:name w:val="Conteúdo da tabela"/>
    <w:basedOn w:val="Normal"/>
    <w:rsid w:val="00CC7CE7"/>
    <w:pPr>
      <w:suppressLineNumbers/>
    </w:pPr>
  </w:style>
  <w:style w:type="paragraph" w:customStyle="1" w:styleId="Ttulodatabela">
    <w:name w:val="Título da tabela"/>
    <w:basedOn w:val="Contedodatabela"/>
    <w:rsid w:val="00CC7CE7"/>
    <w:pPr>
      <w:jc w:val="center"/>
    </w:pPr>
    <w:rPr>
      <w:b/>
      <w:bCs/>
    </w:rPr>
  </w:style>
  <w:style w:type="table" w:styleId="Tabelacomgrade">
    <w:name w:val="Table Grid"/>
    <w:basedOn w:val="Tabelanormal"/>
    <w:uiPriority w:val="59"/>
    <w:rsid w:val="00DA118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style-span">
    <w:name w:val="apple-style-span"/>
    <w:basedOn w:val="Fontepargpadro"/>
    <w:rsid w:val="00F56371"/>
  </w:style>
  <w:style w:type="character" w:customStyle="1" w:styleId="apple-converted-space">
    <w:name w:val="apple-converted-space"/>
    <w:basedOn w:val="Fontepargpadro"/>
    <w:rsid w:val="00B8066F"/>
  </w:style>
  <w:style w:type="character" w:styleId="Forte">
    <w:name w:val="Strong"/>
    <w:basedOn w:val="Fontepargpadro"/>
    <w:uiPriority w:val="22"/>
    <w:qFormat/>
    <w:rsid w:val="00650838"/>
    <w:rPr>
      <w:b/>
      <w:bCs/>
    </w:rPr>
  </w:style>
  <w:style w:type="paragraph" w:styleId="NormalWeb">
    <w:name w:val="Normal (Web)"/>
    <w:basedOn w:val="Normal"/>
    <w:uiPriority w:val="99"/>
    <w:unhideWhenUsed/>
    <w:rsid w:val="00650838"/>
    <w:pPr>
      <w:suppressAutoHyphens w:val="0"/>
      <w:spacing w:before="100" w:beforeAutospacing="1" w:after="100" w:afterAutospacing="1"/>
    </w:pPr>
    <w:rPr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D26E79"/>
    <w:rPr>
      <w:color w:val="800080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725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5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.morandini@usp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968A9C-7BDE-410F-B800-C1CD6C201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432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DE SÃO PAULO - LESTE</vt:lpstr>
    </vt:vector>
  </TitlesOfParts>
  <Company>grup</Company>
  <LinksUpToDate>false</LinksUpToDate>
  <CharactersWithSpaces>2760</CharactersWithSpaces>
  <SharedDoc>false</SharedDoc>
  <HLinks>
    <vt:vector size="24" baseType="variant">
      <vt:variant>
        <vt:i4>458870</vt:i4>
      </vt:variant>
      <vt:variant>
        <vt:i4>9</vt:i4>
      </vt:variant>
      <vt:variant>
        <vt:i4>0</vt:i4>
      </vt:variant>
      <vt:variant>
        <vt:i4>5</vt:i4>
      </vt:variant>
      <vt:variant>
        <vt:lpwstr>mailto:m.fantinato@usp.br</vt:lpwstr>
      </vt:variant>
      <vt:variant>
        <vt:lpwstr/>
      </vt:variant>
      <vt:variant>
        <vt:i4>4522005</vt:i4>
      </vt:variant>
      <vt:variant>
        <vt:i4>6</vt:i4>
      </vt:variant>
      <vt:variant>
        <vt:i4>0</vt:i4>
      </vt:variant>
      <vt:variant>
        <vt:i4>5</vt:i4>
      </vt:variant>
      <vt:variant>
        <vt:lpwstr>http://www.opensourcetesting.org/</vt:lpwstr>
      </vt:variant>
      <vt:variant>
        <vt:lpwstr/>
      </vt:variant>
      <vt:variant>
        <vt:i4>3735611</vt:i4>
      </vt:variant>
      <vt:variant>
        <vt:i4>3</vt:i4>
      </vt:variant>
      <vt:variant>
        <vt:i4>0</vt:i4>
      </vt:variant>
      <vt:variant>
        <vt:i4>5</vt:i4>
      </vt:variant>
      <vt:variant>
        <vt:lpwstr>http://143.107.58.177:8000/</vt:lpwstr>
      </vt:variant>
      <vt:variant>
        <vt:lpwstr/>
      </vt:variant>
      <vt:variant>
        <vt:i4>5439496</vt:i4>
      </vt:variant>
      <vt:variant>
        <vt:i4>0</vt:i4>
      </vt:variant>
      <vt:variant>
        <vt:i4>0</vt:i4>
      </vt:variant>
      <vt:variant>
        <vt:i4>5</vt:i4>
      </vt:variant>
      <vt:variant>
        <vt:lpwstr>http://www.wthreex.com/rup/smallprojects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DE SÃO PAULO - LESTE</dc:title>
  <dc:creator>Marcelo Fantinato</dc:creator>
  <cp:lastModifiedBy>Marcelo Morandini</cp:lastModifiedBy>
  <cp:revision>2</cp:revision>
  <cp:lastPrinted>2010-08-02T01:27:00Z</cp:lastPrinted>
  <dcterms:created xsi:type="dcterms:W3CDTF">2022-08-22T13:19:00Z</dcterms:created>
  <dcterms:modified xsi:type="dcterms:W3CDTF">2022-08-22T13:19:00Z</dcterms:modified>
</cp:coreProperties>
</file>