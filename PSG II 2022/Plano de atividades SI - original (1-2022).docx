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580"/>
        <w:gridCol w:w="6236"/>
      </w:tblGrid>
      <w:tr w:rsidR="001034E8" w14:paraId="140A6781" w14:textId="77777777" w:rsidTr="00422E16">
        <w:trPr>
          <w:trHeight w:hRule="exact" w:val="1337"/>
        </w:trPr>
        <w:tc>
          <w:tcPr>
            <w:tcW w:w="2580" w:type="dxa"/>
            <w:shd w:val="clear" w:color="auto" w:fill="auto"/>
            <w:vAlign w:val="center"/>
          </w:tcPr>
          <w:p w14:paraId="464B5F15" w14:textId="55AE9B6F" w:rsidR="001034E8" w:rsidRDefault="00817262" w:rsidP="008C3D3A">
            <w:pPr>
              <w:pStyle w:val="Contedodatabela"/>
              <w:snapToGrid w:val="0"/>
            </w:pPr>
            <w:r>
              <w:rPr>
                <w:noProof/>
              </w:rPr>
              <w:drawing>
                <wp:anchor distT="0" distB="0" distL="114935" distR="114935" simplePos="0" relativeHeight="251657728" behindDoc="1" locked="1" layoutInCell="1" allowOverlap="1" wp14:anchorId="4CC4D9D9" wp14:editId="0ECC7B9B">
                  <wp:simplePos x="0" y="0"/>
                  <wp:positionH relativeFrom="margin">
                    <wp:posOffset>50800</wp:posOffset>
                  </wp:positionH>
                  <wp:positionV relativeFrom="page">
                    <wp:posOffset>152400</wp:posOffset>
                  </wp:positionV>
                  <wp:extent cx="1433830" cy="48704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830" cy="48704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tc>
        <w:tc>
          <w:tcPr>
            <w:tcW w:w="6236" w:type="dxa"/>
            <w:shd w:val="clear" w:color="auto" w:fill="auto"/>
            <w:vAlign w:val="center"/>
          </w:tcPr>
          <w:p w14:paraId="548B767A" w14:textId="33542B54" w:rsidR="001034E8" w:rsidRDefault="00422E16" w:rsidP="008C3D3A">
            <w:pPr>
              <w:pStyle w:val="Contedodatabela"/>
              <w:snapToGrid w:val="0"/>
              <w:jc w:val="center"/>
            </w:pPr>
            <w:r>
              <w:rPr>
                <w:b/>
                <w:bCs/>
                <w:sz w:val="28"/>
                <w:szCs w:val="28"/>
              </w:rPr>
              <w:t>UNIVERSIDADE DE SÃO PAULO</w:t>
            </w:r>
          </w:p>
          <w:p w14:paraId="054D1BF6" w14:textId="18496B5B" w:rsidR="001034E8" w:rsidRDefault="00422E16" w:rsidP="008C3D3A">
            <w:pPr>
              <w:pStyle w:val="Contedodatabela"/>
              <w:jc w:val="center"/>
            </w:pPr>
            <w:r>
              <w:t>ESCOLA DE ARTES, CIÊNCIAS E HUMANIDADES</w:t>
            </w:r>
          </w:p>
          <w:p w14:paraId="7A366695" w14:textId="78B90BFA" w:rsidR="001034E8" w:rsidRDefault="00422E16" w:rsidP="008C3D3A">
            <w:pPr>
              <w:pStyle w:val="Contedodatabela"/>
              <w:jc w:val="center"/>
            </w:pPr>
            <w:r>
              <w:t>GRADUAÇÃO EM SISTEMAS DE INFORMAÇÃO</w:t>
            </w:r>
          </w:p>
        </w:tc>
      </w:tr>
    </w:tbl>
    <w:p w14:paraId="6E317FA0" w14:textId="645963E5" w:rsidR="001034E8" w:rsidRDefault="001034E8" w:rsidP="008C3D3A"/>
    <w:p w14:paraId="7BFA0D11" w14:textId="77777777" w:rsidR="001034E8" w:rsidRDefault="001034E8" w:rsidP="008C3D3A">
      <w:pPr>
        <w:rPr>
          <w:b/>
        </w:rPr>
      </w:pPr>
    </w:p>
    <w:p w14:paraId="42D42D67" w14:textId="77777777" w:rsidR="001034E8" w:rsidRDefault="001034E8" w:rsidP="008C3D3A">
      <w:pPr>
        <w:rPr>
          <w:b/>
        </w:rPr>
      </w:pPr>
    </w:p>
    <w:p w14:paraId="60DE955E" w14:textId="77777777" w:rsidR="001034E8" w:rsidRDefault="001034E8" w:rsidP="008C3D3A">
      <w:pPr>
        <w:rPr>
          <w:b/>
        </w:rPr>
      </w:pPr>
    </w:p>
    <w:p w14:paraId="561525E4" w14:textId="77777777" w:rsidR="001034E8" w:rsidRDefault="001034E8" w:rsidP="008C3D3A">
      <w:pPr>
        <w:rPr>
          <w:b/>
        </w:rPr>
      </w:pPr>
    </w:p>
    <w:p w14:paraId="045B8781" w14:textId="77777777" w:rsidR="001034E8" w:rsidRDefault="001034E8" w:rsidP="008C3D3A">
      <w:pPr>
        <w:rPr>
          <w:b/>
        </w:rPr>
      </w:pPr>
    </w:p>
    <w:p w14:paraId="466A1403" w14:textId="77777777" w:rsidR="001034E8" w:rsidRDefault="001034E8" w:rsidP="008C3D3A">
      <w:pPr>
        <w:rPr>
          <w:b/>
        </w:rPr>
      </w:pPr>
    </w:p>
    <w:p w14:paraId="6E8EA11C" w14:textId="77777777" w:rsidR="001034E8" w:rsidRDefault="001034E8" w:rsidP="008C3D3A">
      <w:pPr>
        <w:rPr>
          <w:b/>
        </w:rPr>
      </w:pPr>
    </w:p>
    <w:p w14:paraId="70C7B032" w14:textId="77777777" w:rsidR="001034E8" w:rsidRDefault="001034E8" w:rsidP="008C3D3A">
      <w:pPr>
        <w:rPr>
          <w:b/>
        </w:rPr>
      </w:pPr>
    </w:p>
    <w:p w14:paraId="37BF6646" w14:textId="77777777" w:rsidR="001034E8" w:rsidRDefault="001034E8" w:rsidP="008C3D3A">
      <w:pPr>
        <w:rPr>
          <w:b/>
        </w:rPr>
      </w:pPr>
    </w:p>
    <w:p w14:paraId="44C36BDD" w14:textId="77777777" w:rsidR="001034E8" w:rsidRDefault="001034E8" w:rsidP="008C3D3A">
      <w:pPr>
        <w:rPr>
          <w:b/>
        </w:rPr>
      </w:pPr>
    </w:p>
    <w:p w14:paraId="180DCE5C" w14:textId="77777777" w:rsidR="001034E8" w:rsidRDefault="001034E8" w:rsidP="008C3D3A">
      <w:pPr>
        <w:rPr>
          <w:b/>
        </w:rPr>
      </w:pPr>
    </w:p>
    <w:p w14:paraId="64B2676D" w14:textId="5D7F7A9F" w:rsidR="001034E8" w:rsidRDefault="00422E16" w:rsidP="008C3D3A">
      <w:pPr>
        <w:jc w:val="center"/>
      </w:pPr>
      <w:r>
        <w:rPr>
          <w:sz w:val="28"/>
          <w:szCs w:val="28"/>
        </w:rPr>
        <w:t>AUTOR DO TRABALHO</w:t>
      </w:r>
    </w:p>
    <w:p w14:paraId="2B36AFCB" w14:textId="77777777" w:rsidR="001034E8" w:rsidRDefault="001034E8" w:rsidP="008C3D3A"/>
    <w:p w14:paraId="6C02C780" w14:textId="77777777" w:rsidR="001034E8" w:rsidRDefault="001034E8" w:rsidP="008C3D3A">
      <w:pPr>
        <w:jc w:val="center"/>
      </w:pPr>
    </w:p>
    <w:p w14:paraId="41AC61A7" w14:textId="709CA2A0" w:rsidR="001034E8" w:rsidRDefault="001034E8" w:rsidP="008C3D3A"/>
    <w:p w14:paraId="4417B755" w14:textId="5CE0FE3C" w:rsidR="00422E16" w:rsidRDefault="00422E16" w:rsidP="008C3D3A"/>
    <w:p w14:paraId="3E863324" w14:textId="3D64C2C5" w:rsidR="00422E16" w:rsidRDefault="00422E16" w:rsidP="008C3D3A"/>
    <w:p w14:paraId="5D90DF79" w14:textId="19DA11FB" w:rsidR="00422E16" w:rsidRDefault="00422E16" w:rsidP="008C3D3A"/>
    <w:p w14:paraId="5DF088AC" w14:textId="77777777" w:rsidR="00422E16" w:rsidRDefault="00422E16" w:rsidP="008C3D3A"/>
    <w:p w14:paraId="0D2B09BB" w14:textId="77777777" w:rsidR="001034E8" w:rsidRDefault="001034E8" w:rsidP="008C3D3A"/>
    <w:p w14:paraId="4720F80A" w14:textId="77777777" w:rsidR="001034E8" w:rsidRDefault="001034E8" w:rsidP="008C3D3A">
      <w:pPr>
        <w:jc w:val="center"/>
        <w:rPr>
          <w:b/>
          <w:sz w:val="32"/>
        </w:rPr>
      </w:pPr>
    </w:p>
    <w:p w14:paraId="56D87ECF" w14:textId="4AEFE7CE" w:rsidR="001034E8" w:rsidRDefault="00E72E27" w:rsidP="008C3D3A">
      <w:pPr>
        <w:jc w:val="center"/>
      </w:pPr>
      <w:r>
        <w:rPr>
          <w:b/>
          <w:sz w:val="32"/>
        </w:rPr>
        <w:t>Título do trabalho</w:t>
      </w:r>
      <w:r w:rsidR="00422E16">
        <w:rPr>
          <w:b/>
          <w:sz w:val="32"/>
        </w:rPr>
        <w:t>: subtítulo do trabalho</w:t>
      </w:r>
    </w:p>
    <w:p w14:paraId="4A85A99C" w14:textId="77777777" w:rsidR="001034E8" w:rsidRDefault="001034E8" w:rsidP="008C3D3A">
      <w:pPr>
        <w:jc w:val="center"/>
      </w:pPr>
    </w:p>
    <w:p w14:paraId="04C89A6B" w14:textId="77777777" w:rsidR="001034E8" w:rsidRDefault="001034E8" w:rsidP="008C3D3A">
      <w:pPr>
        <w:jc w:val="center"/>
      </w:pPr>
    </w:p>
    <w:p w14:paraId="1ED8BF0F" w14:textId="77777777" w:rsidR="001034E8" w:rsidRDefault="001034E8" w:rsidP="008C3D3A">
      <w:pPr>
        <w:jc w:val="center"/>
        <w:rPr>
          <w:sz w:val="28"/>
          <w:szCs w:val="28"/>
        </w:rPr>
      </w:pPr>
    </w:p>
    <w:p w14:paraId="7C266129" w14:textId="77777777" w:rsidR="001034E8" w:rsidRDefault="001034E8" w:rsidP="008C3D3A">
      <w:pPr>
        <w:jc w:val="center"/>
        <w:rPr>
          <w:sz w:val="28"/>
          <w:szCs w:val="28"/>
        </w:rPr>
      </w:pPr>
    </w:p>
    <w:p w14:paraId="676A635E" w14:textId="77777777" w:rsidR="001034E8" w:rsidRDefault="001034E8" w:rsidP="008C3D3A">
      <w:pPr>
        <w:jc w:val="center"/>
        <w:rPr>
          <w:sz w:val="28"/>
          <w:szCs w:val="28"/>
        </w:rPr>
      </w:pPr>
    </w:p>
    <w:p w14:paraId="7773088D" w14:textId="77777777" w:rsidR="001034E8" w:rsidRDefault="001034E8" w:rsidP="008C3D3A">
      <w:pPr>
        <w:jc w:val="center"/>
      </w:pPr>
    </w:p>
    <w:p w14:paraId="131C0FA6" w14:textId="77777777" w:rsidR="001034E8" w:rsidRDefault="001034E8" w:rsidP="008C3D3A">
      <w:pPr>
        <w:jc w:val="center"/>
      </w:pPr>
    </w:p>
    <w:p w14:paraId="369101B0" w14:textId="77777777" w:rsidR="001034E8" w:rsidRDefault="001034E8" w:rsidP="008C3D3A">
      <w:pPr>
        <w:jc w:val="center"/>
      </w:pPr>
    </w:p>
    <w:p w14:paraId="73FA811F" w14:textId="77777777" w:rsidR="001034E8" w:rsidRDefault="001034E8" w:rsidP="008C3D3A">
      <w:pPr>
        <w:jc w:val="center"/>
      </w:pPr>
    </w:p>
    <w:p w14:paraId="6C386756" w14:textId="77777777" w:rsidR="001034E8" w:rsidRDefault="001034E8" w:rsidP="008C3D3A">
      <w:pPr>
        <w:jc w:val="center"/>
      </w:pPr>
    </w:p>
    <w:p w14:paraId="4AE14FCB" w14:textId="77777777" w:rsidR="001034E8" w:rsidRDefault="001034E8" w:rsidP="008C3D3A">
      <w:pPr>
        <w:jc w:val="center"/>
      </w:pPr>
    </w:p>
    <w:p w14:paraId="40BEFAD5" w14:textId="77777777" w:rsidR="001034E8" w:rsidRDefault="001034E8" w:rsidP="008C3D3A">
      <w:pPr>
        <w:jc w:val="center"/>
      </w:pPr>
    </w:p>
    <w:p w14:paraId="79A9A048" w14:textId="77777777" w:rsidR="001034E8" w:rsidRDefault="001034E8" w:rsidP="008C3D3A">
      <w:pPr>
        <w:jc w:val="center"/>
      </w:pPr>
    </w:p>
    <w:p w14:paraId="7B76E15D" w14:textId="77777777" w:rsidR="001034E8" w:rsidRDefault="001034E8" w:rsidP="008C3D3A">
      <w:pPr>
        <w:jc w:val="center"/>
      </w:pPr>
    </w:p>
    <w:p w14:paraId="1AB0ACB1" w14:textId="77777777" w:rsidR="001034E8" w:rsidRDefault="001034E8" w:rsidP="008C3D3A">
      <w:pPr>
        <w:jc w:val="center"/>
      </w:pPr>
    </w:p>
    <w:p w14:paraId="06DDB82E" w14:textId="77777777" w:rsidR="001034E8" w:rsidRDefault="001034E8" w:rsidP="008C3D3A">
      <w:pPr>
        <w:jc w:val="center"/>
      </w:pPr>
    </w:p>
    <w:p w14:paraId="02EF60D5" w14:textId="77777777" w:rsidR="001034E8" w:rsidRDefault="001034E8" w:rsidP="008C3D3A">
      <w:pPr>
        <w:jc w:val="center"/>
      </w:pPr>
    </w:p>
    <w:p w14:paraId="34626D9F" w14:textId="77777777" w:rsidR="001034E8" w:rsidRDefault="001034E8" w:rsidP="008C3D3A">
      <w:pPr>
        <w:jc w:val="center"/>
        <w:rPr>
          <w:b/>
          <w:bCs/>
        </w:rPr>
      </w:pPr>
    </w:p>
    <w:p w14:paraId="7128C5B4" w14:textId="796482BA" w:rsidR="00422E16" w:rsidRDefault="00E72E27" w:rsidP="008C3D3A">
      <w:pPr>
        <w:jc w:val="center"/>
        <w:rPr>
          <w:b/>
          <w:bCs/>
        </w:rPr>
      </w:pPr>
      <w:r>
        <w:rPr>
          <w:b/>
          <w:bCs/>
        </w:rPr>
        <w:t>São Paulo</w:t>
      </w:r>
    </w:p>
    <w:p w14:paraId="1FF805D8" w14:textId="77777777" w:rsidR="00422E16" w:rsidRDefault="00422E16" w:rsidP="008C3D3A">
      <w:pPr>
        <w:jc w:val="center"/>
        <w:rPr>
          <w:b/>
          <w:bCs/>
        </w:rPr>
      </w:pPr>
    </w:p>
    <w:p w14:paraId="55DED1DB" w14:textId="743EC289" w:rsidR="00422E16" w:rsidRDefault="00422E16" w:rsidP="008C3D3A">
      <w:pPr>
        <w:jc w:val="center"/>
        <w:rPr>
          <w:b/>
          <w:bCs/>
        </w:rPr>
      </w:pPr>
      <w:r>
        <w:rPr>
          <w:b/>
          <w:bCs/>
        </w:rPr>
        <w:t>202</w:t>
      </w:r>
      <w:r w:rsidR="00817262">
        <w:rPr>
          <w:b/>
          <w:bCs/>
        </w:rPr>
        <w:t>2</w:t>
      </w:r>
    </w:p>
    <w:p w14:paraId="2E98378A" w14:textId="00D36147" w:rsidR="001034E8" w:rsidRDefault="00422E16" w:rsidP="008C3D3A">
      <w:pPr>
        <w:jc w:val="center"/>
        <w:rPr>
          <w:sz w:val="28"/>
          <w:szCs w:val="28"/>
        </w:rPr>
      </w:pPr>
      <w:r>
        <w:rPr>
          <w:b/>
          <w:bCs/>
        </w:rPr>
        <w:br w:type="page"/>
      </w:r>
    </w:p>
    <w:p w14:paraId="20977A0F" w14:textId="77777777" w:rsidR="001034E8" w:rsidRDefault="001034E8" w:rsidP="008C3D3A">
      <w:pPr>
        <w:jc w:val="center"/>
        <w:rPr>
          <w:sz w:val="28"/>
          <w:szCs w:val="28"/>
        </w:rPr>
      </w:pPr>
    </w:p>
    <w:p w14:paraId="6E324B84" w14:textId="77777777" w:rsidR="001034E8" w:rsidRDefault="001034E8" w:rsidP="008C3D3A">
      <w:pPr>
        <w:jc w:val="center"/>
        <w:rPr>
          <w:sz w:val="28"/>
          <w:szCs w:val="28"/>
        </w:rPr>
      </w:pPr>
    </w:p>
    <w:p w14:paraId="1A87FE64" w14:textId="26873943" w:rsidR="001034E8" w:rsidRDefault="00422E16" w:rsidP="008C3D3A">
      <w:pPr>
        <w:jc w:val="center"/>
      </w:pPr>
      <w:r>
        <w:rPr>
          <w:sz w:val="28"/>
          <w:szCs w:val="28"/>
        </w:rPr>
        <w:t>AUTOR DO TRABALHO</w:t>
      </w:r>
    </w:p>
    <w:p w14:paraId="6E370A7B" w14:textId="77777777" w:rsidR="001034E8" w:rsidRDefault="001034E8" w:rsidP="008C3D3A">
      <w:pPr>
        <w:jc w:val="center"/>
        <w:rPr>
          <w:sz w:val="28"/>
          <w:szCs w:val="28"/>
        </w:rPr>
      </w:pPr>
    </w:p>
    <w:p w14:paraId="509A0DD0" w14:textId="77777777" w:rsidR="001034E8" w:rsidRDefault="001034E8" w:rsidP="008C3D3A">
      <w:pPr>
        <w:jc w:val="center"/>
        <w:rPr>
          <w:sz w:val="28"/>
          <w:szCs w:val="28"/>
        </w:rPr>
      </w:pPr>
    </w:p>
    <w:p w14:paraId="4110CB97" w14:textId="77777777" w:rsidR="001034E8" w:rsidRDefault="001034E8" w:rsidP="008C3D3A">
      <w:pPr>
        <w:jc w:val="center"/>
        <w:rPr>
          <w:sz w:val="28"/>
          <w:szCs w:val="28"/>
        </w:rPr>
      </w:pPr>
    </w:p>
    <w:p w14:paraId="3C5F3054" w14:textId="77777777" w:rsidR="001034E8" w:rsidRDefault="001034E8" w:rsidP="008C3D3A">
      <w:pPr>
        <w:jc w:val="center"/>
        <w:rPr>
          <w:sz w:val="28"/>
          <w:szCs w:val="28"/>
        </w:rPr>
      </w:pPr>
    </w:p>
    <w:p w14:paraId="2ACDE381" w14:textId="77777777" w:rsidR="001034E8" w:rsidRDefault="001034E8" w:rsidP="008C3D3A">
      <w:pPr>
        <w:jc w:val="center"/>
        <w:rPr>
          <w:sz w:val="28"/>
          <w:szCs w:val="28"/>
        </w:rPr>
      </w:pPr>
    </w:p>
    <w:p w14:paraId="379D8F4D" w14:textId="77777777" w:rsidR="001034E8" w:rsidRDefault="001034E8" w:rsidP="008C3D3A">
      <w:pPr>
        <w:jc w:val="center"/>
        <w:rPr>
          <w:sz w:val="28"/>
          <w:szCs w:val="28"/>
        </w:rPr>
      </w:pPr>
    </w:p>
    <w:p w14:paraId="328F42BB" w14:textId="77777777" w:rsidR="001034E8" w:rsidRDefault="001034E8" w:rsidP="008C3D3A">
      <w:pPr>
        <w:jc w:val="center"/>
        <w:rPr>
          <w:sz w:val="28"/>
          <w:szCs w:val="28"/>
        </w:rPr>
      </w:pPr>
    </w:p>
    <w:p w14:paraId="3CFFDDE5" w14:textId="77777777" w:rsidR="001034E8" w:rsidRDefault="001034E8" w:rsidP="008C3D3A">
      <w:pPr>
        <w:jc w:val="center"/>
        <w:rPr>
          <w:sz w:val="28"/>
          <w:szCs w:val="28"/>
        </w:rPr>
      </w:pPr>
    </w:p>
    <w:p w14:paraId="3EF06B7D" w14:textId="77777777" w:rsidR="001034E8" w:rsidRDefault="001034E8" w:rsidP="008C3D3A">
      <w:pPr>
        <w:jc w:val="center"/>
        <w:rPr>
          <w:sz w:val="28"/>
          <w:szCs w:val="28"/>
        </w:rPr>
      </w:pPr>
    </w:p>
    <w:p w14:paraId="3FB53B4D" w14:textId="77777777" w:rsidR="00422E16" w:rsidRDefault="00422E16" w:rsidP="008C3D3A">
      <w:pPr>
        <w:jc w:val="center"/>
      </w:pPr>
      <w:r>
        <w:rPr>
          <w:b/>
          <w:sz w:val="32"/>
        </w:rPr>
        <w:t>Título do trabalho: subtítulo do trabalho</w:t>
      </w:r>
    </w:p>
    <w:p w14:paraId="64E6679E" w14:textId="66974A81" w:rsidR="001034E8" w:rsidRDefault="001034E8" w:rsidP="008C3D3A">
      <w:pPr>
        <w:jc w:val="center"/>
        <w:rPr>
          <w:sz w:val="32"/>
          <w:szCs w:val="32"/>
        </w:rPr>
      </w:pPr>
    </w:p>
    <w:p w14:paraId="55122C80" w14:textId="492F04B4" w:rsidR="00422E16" w:rsidRDefault="00422E16" w:rsidP="008C3D3A">
      <w:pPr>
        <w:jc w:val="center"/>
        <w:rPr>
          <w:sz w:val="32"/>
          <w:szCs w:val="32"/>
        </w:rPr>
      </w:pPr>
    </w:p>
    <w:p w14:paraId="2BD4523F" w14:textId="0B640119" w:rsidR="00422E16" w:rsidRDefault="00422E16" w:rsidP="008C3D3A">
      <w:pPr>
        <w:jc w:val="center"/>
        <w:rPr>
          <w:sz w:val="32"/>
          <w:szCs w:val="32"/>
        </w:rPr>
      </w:pPr>
    </w:p>
    <w:p w14:paraId="168AD721" w14:textId="676BC58F" w:rsidR="00422E16" w:rsidRDefault="00422E16" w:rsidP="008C3D3A">
      <w:pPr>
        <w:jc w:val="center"/>
        <w:rPr>
          <w:sz w:val="32"/>
          <w:szCs w:val="32"/>
        </w:rPr>
      </w:pPr>
    </w:p>
    <w:p w14:paraId="2C86DE1C" w14:textId="4D03A5DF" w:rsidR="00422E16" w:rsidRDefault="00422E16" w:rsidP="008C3D3A">
      <w:pPr>
        <w:jc w:val="center"/>
        <w:rPr>
          <w:sz w:val="32"/>
          <w:szCs w:val="32"/>
        </w:rPr>
      </w:pPr>
    </w:p>
    <w:p w14:paraId="1FFF43B7" w14:textId="1ED585F2" w:rsidR="00422E16" w:rsidRDefault="00422E16" w:rsidP="008C3D3A">
      <w:pPr>
        <w:jc w:val="center"/>
        <w:rPr>
          <w:sz w:val="32"/>
          <w:szCs w:val="32"/>
        </w:rPr>
      </w:pPr>
    </w:p>
    <w:p w14:paraId="00804CD1" w14:textId="77777777" w:rsidR="00422E16" w:rsidRDefault="00422E16" w:rsidP="008C3D3A">
      <w:pPr>
        <w:jc w:val="center"/>
        <w:rPr>
          <w:sz w:val="32"/>
          <w:szCs w:val="32"/>
        </w:rPr>
      </w:pPr>
    </w:p>
    <w:p w14:paraId="762208A3" w14:textId="77777777" w:rsidR="001034E8" w:rsidRDefault="00E72E27" w:rsidP="008C3D3A">
      <w:pPr>
        <w:ind w:left="4545"/>
        <w:jc w:val="both"/>
      </w:pPr>
      <w:r>
        <w:rPr>
          <w:szCs w:val="24"/>
        </w:rPr>
        <w:t xml:space="preserve">Plano de atividades apresentado como parte dos requisitos necessários para cumprimento da disciplina </w:t>
      </w:r>
      <w:r w:rsidRPr="00A005D2">
        <w:rPr>
          <w:szCs w:val="24"/>
        </w:rPr>
        <w:t>ACH201X – Projeto Supervisionado ou de Graduação X.</w:t>
      </w:r>
    </w:p>
    <w:p w14:paraId="12B2592B" w14:textId="77777777" w:rsidR="001034E8" w:rsidRDefault="001034E8" w:rsidP="008C3D3A">
      <w:pPr>
        <w:ind w:left="4545"/>
        <w:jc w:val="both"/>
        <w:rPr>
          <w:szCs w:val="24"/>
        </w:rPr>
      </w:pPr>
    </w:p>
    <w:p w14:paraId="5F137526" w14:textId="77777777" w:rsidR="001034E8" w:rsidRDefault="00E72E27" w:rsidP="008C3D3A">
      <w:pPr>
        <w:ind w:left="4545"/>
        <w:jc w:val="both"/>
      </w:pPr>
      <w:r>
        <w:rPr>
          <w:b/>
          <w:bCs/>
          <w:szCs w:val="24"/>
        </w:rPr>
        <w:t>Orientador:</w:t>
      </w:r>
      <w:r>
        <w:rPr>
          <w:szCs w:val="24"/>
        </w:rPr>
        <w:t xml:space="preserve"> Prof. Dr. Nome do professor</w:t>
      </w:r>
    </w:p>
    <w:p w14:paraId="08822B4B" w14:textId="77777777" w:rsidR="001034E8" w:rsidRDefault="001034E8" w:rsidP="008C3D3A">
      <w:pPr>
        <w:ind w:left="4545"/>
        <w:jc w:val="both"/>
      </w:pPr>
    </w:p>
    <w:p w14:paraId="04C392B9" w14:textId="77777777" w:rsidR="001034E8" w:rsidRDefault="001034E8" w:rsidP="008C3D3A">
      <w:pPr>
        <w:ind w:left="4545"/>
        <w:jc w:val="both"/>
      </w:pPr>
    </w:p>
    <w:p w14:paraId="5DE078B4" w14:textId="77777777" w:rsidR="001034E8" w:rsidRDefault="001034E8" w:rsidP="008C3D3A">
      <w:pPr>
        <w:ind w:left="4545"/>
        <w:jc w:val="both"/>
        <w:rPr>
          <w:sz w:val="20"/>
        </w:rPr>
      </w:pPr>
    </w:p>
    <w:p w14:paraId="078385C2" w14:textId="77777777" w:rsidR="001034E8" w:rsidRDefault="001034E8" w:rsidP="008C3D3A">
      <w:pPr>
        <w:ind w:left="4545"/>
        <w:jc w:val="both"/>
        <w:rPr>
          <w:sz w:val="20"/>
          <w:szCs w:val="24"/>
        </w:rPr>
      </w:pPr>
    </w:p>
    <w:p w14:paraId="5BAF1A53" w14:textId="77777777" w:rsidR="001034E8" w:rsidRDefault="001034E8" w:rsidP="008C3D3A">
      <w:pPr>
        <w:ind w:left="4545"/>
        <w:jc w:val="both"/>
        <w:rPr>
          <w:sz w:val="20"/>
          <w:szCs w:val="24"/>
        </w:rPr>
      </w:pPr>
    </w:p>
    <w:p w14:paraId="6791BA7E" w14:textId="77777777" w:rsidR="001034E8" w:rsidRDefault="001034E8" w:rsidP="008C3D3A">
      <w:pPr>
        <w:ind w:left="4545"/>
        <w:jc w:val="both"/>
        <w:rPr>
          <w:szCs w:val="24"/>
        </w:rPr>
      </w:pPr>
    </w:p>
    <w:p w14:paraId="5CAC5388" w14:textId="77777777" w:rsidR="001034E8" w:rsidRDefault="001034E8" w:rsidP="008C3D3A">
      <w:pPr>
        <w:ind w:left="4545"/>
        <w:jc w:val="both"/>
        <w:rPr>
          <w:szCs w:val="24"/>
        </w:rPr>
      </w:pPr>
    </w:p>
    <w:p w14:paraId="5A0D677D" w14:textId="77777777" w:rsidR="001034E8" w:rsidRDefault="001034E8" w:rsidP="008C3D3A">
      <w:pPr>
        <w:ind w:left="4545"/>
        <w:jc w:val="both"/>
        <w:rPr>
          <w:szCs w:val="24"/>
        </w:rPr>
      </w:pPr>
    </w:p>
    <w:p w14:paraId="4F481381" w14:textId="6E67C9D7" w:rsidR="001034E8" w:rsidRDefault="001034E8" w:rsidP="008C3D3A">
      <w:pPr>
        <w:ind w:left="4545"/>
        <w:jc w:val="both"/>
        <w:rPr>
          <w:szCs w:val="24"/>
        </w:rPr>
      </w:pPr>
    </w:p>
    <w:p w14:paraId="1B2127B0" w14:textId="77777777" w:rsidR="001034E8" w:rsidRDefault="001034E8" w:rsidP="008C3D3A">
      <w:pPr>
        <w:ind w:left="4545"/>
        <w:jc w:val="both"/>
        <w:rPr>
          <w:szCs w:val="24"/>
        </w:rPr>
      </w:pPr>
    </w:p>
    <w:p w14:paraId="61FC4D06" w14:textId="77777777" w:rsidR="001034E8" w:rsidRDefault="001034E8" w:rsidP="008C3D3A">
      <w:pPr>
        <w:ind w:left="4545"/>
        <w:jc w:val="both"/>
        <w:rPr>
          <w:szCs w:val="24"/>
        </w:rPr>
      </w:pPr>
    </w:p>
    <w:p w14:paraId="2723C0F7" w14:textId="77777777" w:rsidR="001034E8" w:rsidRDefault="001034E8" w:rsidP="008C3D3A">
      <w:pPr>
        <w:ind w:left="4545"/>
        <w:jc w:val="both"/>
        <w:rPr>
          <w:szCs w:val="24"/>
        </w:rPr>
      </w:pPr>
    </w:p>
    <w:p w14:paraId="21AE78C8" w14:textId="77777777" w:rsidR="001034E8" w:rsidRDefault="001034E8" w:rsidP="008C3D3A">
      <w:pPr>
        <w:ind w:left="4545"/>
        <w:jc w:val="both"/>
        <w:rPr>
          <w:szCs w:val="24"/>
        </w:rPr>
      </w:pPr>
    </w:p>
    <w:p w14:paraId="3D5C5B36" w14:textId="77777777" w:rsidR="001034E8" w:rsidRDefault="001034E8" w:rsidP="008C3D3A">
      <w:pPr>
        <w:ind w:left="4545"/>
        <w:jc w:val="both"/>
        <w:rPr>
          <w:szCs w:val="24"/>
        </w:rPr>
      </w:pPr>
    </w:p>
    <w:p w14:paraId="1B23F632" w14:textId="77777777" w:rsidR="001034E8" w:rsidRDefault="001034E8" w:rsidP="008C3D3A">
      <w:pPr>
        <w:ind w:left="4545"/>
        <w:jc w:val="both"/>
        <w:rPr>
          <w:szCs w:val="24"/>
        </w:rPr>
      </w:pPr>
    </w:p>
    <w:p w14:paraId="4DA88BE5" w14:textId="77777777" w:rsidR="001034E8" w:rsidRDefault="001034E8" w:rsidP="008C3D3A">
      <w:pPr>
        <w:ind w:left="4545"/>
        <w:jc w:val="both"/>
        <w:rPr>
          <w:szCs w:val="24"/>
        </w:rPr>
      </w:pPr>
    </w:p>
    <w:p w14:paraId="16D4BA1C" w14:textId="5D4AB2A4" w:rsidR="001034E8" w:rsidRDefault="00E72E27" w:rsidP="008C3D3A">
      <w:pPr>
        <w:jc w:val="center"/>
        <w:rPr>
          <w:b/>
          <w:bCs/>
        </w:rPr>
      </w:pPr>
      <w:r>
        <w:rPr>
          <w:b/>
          <w:bCs/>
        </w:rPr>
        <w:t>São Paulo</w:t>
      </w:r>
    </w:p>
    <w:p w14:paraId="15B42CA0" w14:textId="3C20B0F2" w:rsidR="00422E16" w:rsidRDefault="00422E16" w:rsidP="008C3D3A">
      <w:pPr>
        <w:jc w:val="center"/>
        <w:rPr>
          <w:b/>
          <w:bCs/>
        </w:rPr>
      </w:pPr>
    </w:p>
    <w:p w14:paraId="4D30FDF1" w14:textId="5708245C" w:rsidR="00422E16" w:rsidRDefault="00422E16" w:rsidP="008C3D3A">
      <w:pPr>
        <w:jc w:val="center"/>
        <w:rPr>
          <w:b/>
          <w:bCs/>
        </w:rPr>
      </w:pPr>
      <w:r>
        <w:rPr>
          <w:b/>
          <w:bCs/>
        </w:rPr>
        <w:t>2021</w:t>
      </w:r>
    </w:p>
    <w:p w14:paraId="184E3599" w14:textId="420F3D77" w:rsidR="001034E8" w:rsidRDefault="00422E16" w:rsidP="00892E55">
      <w:pPr>
        <w:spacing w:line="360" w:lineRule="auto"/>
        <w:jc w:val="both"/>
        <w:rPr>
          <w:szCs w:val="24"/>
        </w:rPr>
      </w:pPr>
      <w:r>
        <w:rPr>
          <w:b/>
          <w:bCs/>
        </w:rPr>
        <w:br w:type="page"/>
      </w:r>
      <w:r w:rsidR="00E72E27" w:rsidRPr="00892E55">
        <w:rPr>
          <w:b/>
          <w:bCs/>
          <w:sz w:val="28"/>
          <w:szCs w:val="28"/>
        </w:rPr>
        <w:lastRenderedPageBreak/>
        <w:t>Resumo</w:t>
      </w:r>
      <w:r w:rsidR="005C709B" w:rsidRPr="00892E55">
        <w:t xml:space="preserve">: </w:t>
      </w:r>
      <w:r w:rsidR="00E72E27" w:rsidRPr="00892E55">
        <w:t>Síntese da proposta de projeto, algo em torno de 8 a 10 linhas. Não tem citações.</w:t>
      </w:r>
      <w:r w:rsidR="005C709B" w:rsidRPr="00892E55">
        <w:t xml:space="preserve"> </w:t>
      </w:r>
      <w:r w:rsidR="00E72E27" w:rsidRPr="00892E55">
        <w:t xml:space="preserve">Sugestão de períodos: </w:t>
      </w:r>
      <w:r w:rsidR="00E72E27" w:rsidRPr="00892E55">
        <w:rPr>
          <w:b/>
          <w:bCs/>
        </w:rPr>
        <w:t>Motivação</w:t>
      </w:r>
      <w:r w:rsidR="00E72E27" w:rsidRPr="00892E55">
        <w:t xml:space="preserve">: por que algum público deveria se importar com os resultados? </w:t>
      </w:r>
      <w:r w:rsidR="00E72E27" w:rsidRPr="00892E55">
        <w:rPr>
          <w:b/>
          <w:bCs/>
        </w:rPr>
        <w:t>Problema</w:t>
      </w:r>
      <w:r w:rsidR="00E72E27" w:rsidRPr="00892E55">
        <w:t xml:space="preserve">: qual problema o projeto tenta resolver? </w:t>
      </w:r>
      <w:r w:rsidR="005C709B" w:rsidRPr="00892E55">
        <w:t>Q</w:t>
      </w:r>
      <w:r w:rsidR="00E72E27" w:rsidRPr="00892E55">
        <w:t xml:space="preserve">ual pergunta tenta responder? </w:t>
      </w:r>
      <w:r w:rsidR="00E72E27" w:rsidRPr="00892E55">
        <w:rPr>
          <w:b/>
          <w:bCs/>
        </w:rPr>
        <w:t>Abordagem</w:t>
      </w:r>
      <w:r w:rsidR="00E72E27" w:rsidRPr="00892E55">
        <w:t>/</w:t>
      </w:r>
      <w:r w:rsidR="00E72E27" w:rsidRPr="00892E55">
        <w:rPr>
          <w:b/>
          <w:bCs/>
        </w:rPr>
        <w:t>método</w:t>
      </w:r>
      <w:r w:rsidR="00E72E27" w:rsidRPr="00892E55">
        <w:t xml:space="preserve">: o que será feito para resolver o problema ou para responder a pergunta? </w:t>
      </w:r>
      <w:r w:rsidR="00E72E27" w:rsidRPr="00892E55">
        <w:rPr>
          <w:b/>
          <w:bCs/>
        </w:rPr>
        <w:t>Resultados</w:t>
      </w:r>
      <w:r w:rsidR="00E72E27" w:rsidRPr="00892E55">
        <w:t xml:space="preserve">: como será avaliada a solução para o problema? </w:t>
      </w:r>
      <w:r w:rsidR="005C709B" w:rsidRPr="00892E55">
        <w:t>Q</w:t>
      </w:r>
      <w:r w:rsidR="00E72E27" w:rsidRPr="00892E55">
        <w:t xml:space="preserve">ual resposta </w:t>
      </w:r>
      <w:r w:rsidR="005C709B" w:rsidRPr="00892E55">
        <w:t xml:space="preserve">é </w:t>
      </w:r>
      <w:r w:rsidR="00E72E27" w:rsidRPr="00892E55">
        <w:t xml:space="preserve">esperada para o problema? </w:t>
      </w:r>
      <w:r w:rsidR="005C709B" w:rsidRPr="00892E55">
        <w:rPr>
          <w:b/>
          <w:bCs/>
        </w:rPr>
        <w:t>Considerações</w:t>
      </w:r>
      <w:r w:rsidR="005C709B" w:rsidRPr="00892E55">
        <w:t xml:space="preserve"> </w:t>
      </w:r>
      <w:r w:rsidR="005C709B" w:rsidRPr="00892E55">
        <w:rPr>
          <w:b/>
          <w:bCs/>
        </w:rPr>
        <w:t>finais</w:t>
      </w:r>
      <w:r w:rsidR="00E72E27" w:rsidRPr="00892E55">
        <w:t xml:space="preserve">: </w:t>
      </w:r>
      <w:r w:rsidR="005C709B" w:rsidRPr="00892E55">
        <w:t>q</w:t>
      </w:r>
      <w:r w:rsidR="00E72E27" w:rsidRPr="00892E55">
        <w:t xml:space="preserve">uais serão as implicações dos resultados? </w:t>
      </w:r>
      <w:r w:rsidR="005C709B" w:rsidRPr="00892E55">
        <w:t>C</w:t>
      </w:r>
      <w:r w:rsidR="00E72E27" w:rsidRPr="00892E55">
        <w:t>omo afeta outras pesquisas ou a sociedade?</w:t>
      </w:r>
    </w:p>
    <w:p w14:paraId="5B2AFA13" w14:textId="77777777" w:rsidR="005C709B" w:rsidRDefault="005C709B" w:rsidP="008C3D3A">
      <w:pPr>
        <w:spacing w:before="100" w:line="360" w:lineRule="auto"/>
        <w:jc w:val="both"/>
      </w:pPr>
    </w:p>
    <w:p w14:paraId="72AB28CB" w14:textId="29B6EE3E" w:rsidR="005C709B" w:rsidRDefault="005C709B" w:rsidP="008C3D3A">
      <w:pPr>
        <w:spacing w:before="100" w:line="360" w:lineRule="auto"/>
        <w:jc w:val="both"/>
        <w:rPr>
          <w:b/>
          <w:bCs/>
          <w:sz w:val="28"/>
          <w:szCs w:val="28"/>
        </w:rPr>
      </w:pPr>
      <w:r>
        <w:rPr>
          <w:b/>
          <w:bCs/>
          <w:sz w:val="28"/>
          <w:szCs w:val="28"/>
        </w:rPr>
        <w:t xml:space="preserve">Especificidade do trabalho em grupo: </w:t>
      </w:r>
      <w:r>
        <w:rPr>
          <w:szCs w:val="28"/>
        </w:rPr>
        <w:t>Em caso de projeto em grupo, mencionar aqui a características particular do seu trabalho e como ele complementa ou se correlaciona ao projeto geral. Use de 8 a 10 linhas.</w:t>
      </w:r>
    </w:p>
    <w:p w14:paraId="3407C7CD" w14:textId="77777777" w:rsidR="00477CA5" w:rsidRDefault="00477CA5" w:rsidP="008C3D3A">
      <w:pPr>
        <w:spacing w:before="100" w:line="360" w:lineRule="auto"/>
        <w:jc w:val="both"/>
        <w:rPr>
          <w:b/>
          <w:bCs/>
          <w:sz w:val="28"/>
          <w:szCs w:val="28"/>
        </w:rPr>
      </w:pPr>
    </w:p>
    <w:p w14:paraId="1F779F3A" w14:textId="5DB2EBAA" w:rsidR="001034E8" w:rsidRDefault="00E72E27" w:rsidP="008C3D3A">
      <w:pPr>
        <w:spacing w:before="100" w:line="360" w:lineRule="auto"/>
        <w:jc w:val="both"/>
      </w:pPr>
      <w:r>
        <w:rPr>
          <w:b/>
          <w:bCs/>
          <w:sz w:val="28"/>
          <w:szCs w:val="28"/>
        </w:rPr>
        <w:t xml:space="preserve">Palavras Chaves </w:t>
      </w:r>
      <w:r>
        <w:rPr>
          <w:szCs w:val="24"/>
        </w:rPr>
        <w:t xml:space="preserve"> (no mínimo 3 e no máximo 5)</w:t>
      </w:r>
    </w:p>
    <w:p w14:paraId="45A9308C" w14:textId="2DD9612B" w:rsidR="001034E8" w:rsidRDefault="00477CA5" w:rsidP="008C3D3A">
      <w:pPr>
        <w:numPr>
          <w:ilvl w:val="0"/>
          <w:numId w:val="5"/>
        </w:numPr>
        <w:tabs>
          <w:tab w:val="left" w:pos="567"/>
        </w:tabs>
        <w:spacing w:before="100" w:line="360" w:lineRule="auto"/>
        <w:ind w:left="567" w:hanging="283"/>
        <w:jc w:val="both"/>
      </w:pPr>
      <w:r>
        <w:rPr>
          <w:szCs w:val="24"/>
        </w:rPr>
        <w:t>Palavra-chave</w:t>
      </w:r>
      <w:r w:rsidR="00E72E27">
        <w:rPr>
          <w:szCs w:val="24"/>
        </w:rPr>
        <w:t xml:space="preserve"> 1</w:t>
      </w:r>
    </w:p>
    <w:p w14:paraId="06B84BE5" w14:textId="7C968BC5" w:rsidR="001034E8" w:rsidRPr="00477CA5" w:rsidRDefault="00477CA5" w:rsidP="008C3D3A">
      <w:pPr>
        <w:numPr>
          <w:ilvl w:val="0"/>
          <w:numId w:val="5"/>
        </w:numPr>
        <w:tabs>
          <w:tab w:val="left" w:pos="567"/>
        </w:tabs>
        <w:spacing w:before="100" w:line="360" w:lineRule="auto"/>
        <w:ind w:left="567" w:hanging="283"/>
        <w:jc w:val="both"/>
        <w:rPr>
          <w:szCs w:val="24"/>
        </w:rPr>
      </w:pPr>
      <w:r>
        <w:rPr>
          <w:szCs w:val="24"/>
        </w:rPr>
        <w:t>Palavra-chave</w:t>
      </w:r>
      <w:r w:rsidR="00E72E27">
        <w:rPr>
          <w:szCs w:val="24"/>
        </w:rPr>
        <w:t xml:space="preserve"> 2</w:t>
      </w:r>
    </w:p>
    <w:p w14:paraId="67444C48" w14:textId="77777777" w:rsidR="001034E8" w:rsidRPr="00477CA5" w:rsidRDefault="00E72E27" w:rsidP="008C3D3A">
      <w:pPr>
        <w:numPr>
          <w:ilvl w:val="0"/>
          <w:numId w:val="5"/>
        </w:numPr>
        <w:tabs>
          <w:tab w:val="left" w:pos="567"/>
        </w:tabs>
        <w:spacing w:before="100" w:line="360" w:lineRule="auto"/>
        <w:ind w:left="567" w:hanging="283"/>
        <w:jc w:val="both"/>
        <w:rPr>
          <w:szCs w:val="24"/>
        </w:rPr>
      </w:pPr>
      <w:r>
        <w:rPr>
          <w:szCs w:val="24"/>
        </w:rPr>
        <w:t>...</w:t>
      </w:r>
    </w:p>
    <w:p w14:paraId="422F59EC" w14:textId="03B8CB10" w:rsidR="001034E8" w:rsidRPr="00477CA5" w:rsidRDefault="00E72E27" w:rsidP="008C3D3A">
      <w:pPr>
        <w:numPr>
          <w:ilvl w:val="0"/>
          <w:numId w:val="5"/>
        </w:numPr>
        <w:tabs>
          <w:tab w:val="left" w:pos="567"/>
        </w:tabs>
        <w:spacing w:before="100" w:line="360" w:lineRule="auto"/>
        <w:ind w:left="567" w:hanging="283"/>
        <w:jc w:val="both"/>
        <w:rPr>
          <w:szCs w:val="24"/>
        </w:rPr>
      </w:pPr>
      <w:r>
        <w:rPr>
          <w:szCs w:val="24"/>
        </w:rPr>
        <w:t>Palavra</w:t>
      </w:r>
      <w:r w:rsidR="00477CA5">
        <w:rPr>
          <w:szCs w:val="24"/>
        </w:rPr>
        <w:t>-</w:t>
      </w:r>
      <w:r>
        <w:rPr>
          <w:szCs w:val="24"/>
        </w:rPr>
        <w:t>chave 5</w:t>
      </w:r>
    </w:p>
    <w:p w14:paraId="2D997E90" w14:textId="77777777" w:rsidR="001034E8" w:rsidRDefault="001034E8" w:rsidP="008C3D3A">
      <w:pPr>
        <w:spacing w:before="100" w:line="360" w:lineRule="auto"/>
        <w:jc w:val="both"/>
        <w:rPr>
          <w:b/>
          <w:bCs/>
          <w:sz w:val="28"/>
          <w:szCs w:val="28"/>
        </w:rPr>
      </w:pPr>
    </w:p>
    <w:p w14:paraId="74992D41" w14:textId="77777777" w:rsidR="001034E8" w:rsidRDefault="00E72E27" w:rsidP="008C3D3A">
      <w:pPr>
        <w:spacing w:before="100" w:line="360" w:lineRule="auto"/>
        <w:jc w:val="both"/>
      </w:pPr>
      <w:r>
        <w:rPr>
          <w:b/>
          <w:bCs/>
          <w:sz w:val="28"/>
          <w:szCs w:val="28"/>
        </w:rPr>
        <w:t>Modalidade:</w:t>
      </w:r>
    </w:p>
    <w:p w14:paraId="336A19BD" w14:textId="77777777" w:rsidR="001034E8" w:rsidRDefault="001034E8" w:rsidP="008C3D3A">
      <w:pPr>
        <w:spacing w:before="100" w:line="360" w:lineRule="auto"/>
        <w:jc w:val="both"/>
        <w:rPr>
          <w:b/>
          <w:bCs/>
          <w:sz w:val="28"/>
          <w:szCs w:val="28"/>
        </w:rPr>
      </w:pPr>
    </w:p>
    <w:p w14:paraId="086A3CB5" w14:textId="77777777" w:rsidR="001034E8" w:rsidRDefault="00E72E27" w:rsidP="008C3D3A">
      <w:pPr>
        <w:spacing w:before="100" w:line="360" w:lineRule="auto"/>
        <w:jc w:val="both"/>
      </w:pPr>
      <w:r>
        <w:rPr>
          <w:szCs w:val="24"/>
        </w:rPr>
        <w:tab/>
        <w:t>(   ) Trabalho de Graduação Curto – 1 semestre - individual</w:t>
      </w:r>
    </w:p>
    <w:p w14:paraId="6EA7A572" w14:textId="77777777" w:rsidR="001034E8" w:rsidRDefault="00E72E27" w:rsidP="008C3D3A">
      <w:pPr>
        <w:spacing w:before="100" w:line="360" w:lineRule="auto"/>
        <w:jc w:val="both"/>
      </w:pPr>
      <w:r>
        <w:rPr>
          <w:szCs w:val="24"/>
        </w:rPr>
        <w:tab/>
        <w:t>(   ) Trabalho de Graduação Longo (parte 1) – 1 ano – individual</w:t>
      </w:r>
    </w:p>
    <w:p w14:paraId="3083015F" w14:textId="77777777" w:rsidR="001034E8" w:rsidRDefault="00E72E27" w:rsidP="008C3D3A">
      <w:pPr>
        <w:spacing w:before="100" w:line="360" w:lineRule="auto"/>
        <w:jc w:val="both"/>
      </w:pPr>
      <w:r>
        <w:rPr>
          <w:szCs w:val="24"/>
        </w:rPr>
        <w:tab/>
        <w:t>(   ) Trabalho de Graduação Longo (parte 2) – 1 ano - individual</w:t>
      </w:r>
    </w:p>
    <w:p w14:paraId="2CD87633" w14:textId="77777777" w:rsidR="001034E8" w:rsidRDefault="00E72E27" w:rsidP="008C3D3A">
      <w:pPr>
        <w:spacing w:before="100" w:line="360" w:lineRule="auto"/>
        <w:jc w:val="both"/>
      </w:pPr>
      <w:r>
        <w:rPr>
          <w:szCs w:val="24"/>
        </w:rPr>
        <w:tab/>
        <w:t>(   ) Trabalho de Graduação Curto – 1 semestre – grupo</w:t>
      </w:r>
    </w:p>
    <w:p w14:paraId="073B5075" w14:textId="77777777" w:rsidR="001034E8" w:rsidRDefault="00E72E27" w:rsidP="008C3D3A">
      <w:pPr>
        <w:spacing w:before="100" w:line="360" w:lineRule="auto"/>
        <w:jc w:val="both"/>
      </w:pPr>
      <w:r>
        <w:rPr>
          <w:szCs w:val="24"/>
        </w:rPr>
        <w:tab/>
        <w:t>(   ) Trabalho de Graduação Longo (parte 1) – 1 ano – grupo</w:t>
      </w:r>
    </w:p>
    <w:p w14:paraId="098A4863" w14:textId="26AB2942" w:rsidR="005C709B" w:rsidRDefault="00E72E27" w:rsidP="008C3D3A">
      <w:pPr>
        <w:spacing w:before="100" w:line="360" w:lineRule="auto"/>
        <w:jc w:val="both"/>
        <w:rPr>
          <w:szCs w:val="24"/>
        </w:rPr>
      </w:pPr>
      <w:r>
        <w:rPr>
          <w:szCs w:val="24"/>
        </w:rPr>
        <w:tab/>
        <w:t xml:space="preserve">(   ) Trabalho de Graduação Longo (parte 2) – 1 ano </w:t>
      </w:r>
      <w:r w:rsidR="005C709B">
        <w:rPr>
          <w:szCs w:val="24"/>
        </w:rPr>
        <w:t>–</w:t>
      </w:r>
      <w:r>
        <w:rPr>
          <w:szCs w:val="24"/>
        </w:rPr>
        <w:t xml:space="preserve"> grupo</w:t>
      </w:r>
    </w:p>
    <w:p w14:paraId="1907B411" w14:textId="2E3F4CFB" w:rsidR="001034E8" w:rsidRDefault="005C709B" w:rsidP="008C3D3A">
      <w:pPr>
        <w:spacing w:before="100" w:line="360" w:lineRule="auto"/>
        <w:jc w:val="both"/>
      </w:pPr>
      <w:r>
        <w:rPr>
          <w:szCs w:val="24"/>
        </w:rPr>
        <w:br w:type="page"/>
      </w:r>
      <w:r w:rsidR="00E72E27">
        <w:rPr>
          <w:b/>
          <w:bCs/>
          <w:sz w:val="28"/>
          <w:szCs w:val="28"/>
        </w:rPr>
        <w:lastRenderedPageBreak/>
        <w:t>1 Apresentação do problema</w:t>
      </w:r>
    </w:p>
    <w:p w14:paraId="38E71E56" w14:textId="77777777" w:rsidR="00422E16" w:rsidRDefault="00422E16" w:rsidP="008C3D3A">
      <w:pPr>
        <w:spacing w:before="100" w:line="360" w:lineRule="auto"/>
        <w:jc w:val="both"/>
      </w:pPr>
    </w:p>
    <w:p w14:paraId="5585F1E7" w14:textId="4D791352" w:rsidR="001034E8" w:rsidRDefault="00E72E27" w:rsidP="008C3D3A">
      <w:pPr>
        <w:spacing w:before="100" w:line="360" w:lineRule="auto"/>
        <w:jc w:val="both"/>
      </w:pPr>
      <w:r>
        <w:tab/>
        <w:t>O problema a ser abordado pelo aluno durante a realização do projeto deve ser apresentado de maneira a formar uma ideia bem clara da sua definição, do seu contexto e da relevância do mesmo para a área de Sistemas de Informação. É importante ressaltar os aspectos práticos e teóricos que justifiquem o projeto proposto.</w:t>
      </w:r>
      <w:r w:rsidR="00EC3395">
        <w:t xml:space="preserve"> </w:t>
      </w:r>
      <w:r>
        <w:t>Sugestão de parágrafos:</w:t>
      </w:r>
    </w:p>
    <w:p w14:paraId="0E9E14DF" w14:textId="40F9AA66" w:rsidR="001034E8" w:rsidRDefault="00E72E27" w:rsidP="008C3D3A">
      <w:pPr>
        <w:pStyle w:val="BodyTextIndent"/>
        <w:spacing w:before="100" w:line="360" w:lineRule="auto"/>
        <w:jc w:val="both"/>
      </w:pPr>
      <w:r>
        <w:t>Motivação: qual é o objeto de estudo?</w:t>
      </w:r>
      <w:r w:rsidR="00C15ADD">
        <w:t xml:space="preserve"> </w:t>
      </w:r>
      <w:r w:rsidR="00477CA5">
        <w:t>Q</w:t>
      </w:r>
      <w:r>
        <w:t xml:space="preserve">ual é a importância do objeto de estudo? </w:t>
      </w:r>
      <w:r w:rsidR="00477CA5">
        <w:t>Q</w:t>
      </w:r>
      <w:r>
        <w:t xml:space="preserve">uais são as pesquisas </w:t>
      </w:r>
      <w:r w:rsidR="00477CA5">
        <w:t>já desenvolvidas</w:t>
      </w:r>
      <w:r>
        <w:t xml:space="preserve"> sobre o objeto de estudo?</w:t>
      </w:r>
    </w:p>
    <w:p w14:paraId="61935C57" w14:textId="68488AB5" w:rsidR="001034E8" w:rsidRDefault="00E72E27" w:rsidP="008C3D3A">
      <w:pPr>
        <w:pStyle w:val="BodyTextIndent"/>
        <w:spacing w:before="100" w:line="360" w:lineRule="auto"/>
        <w:jc w:val="both"/>
      </w:pPr>
      <w:r>
        <w:t xml:space="preserve">Justificativa: existe uma lacuna na literatura? </w:t>
      </w:r>
      <w:r w:rsidR="00477CA5">
        <w:t>E</w:t>
      </w:r>
      <w:r>
        <w:t xml:space="preserve">xiste alguma oposição/dúvida ao que é dito na literatura? </w:t>
      </w:r>
      <w:r w:rsidR="00477CA5">
        <w:t>E</w:t>
      </w:r>
      <w:r>
        <w:t xml:space="preserve">xiste alguma pergunta para responder? </w:t>
      </w:r>
      <w:r w:rsidR="00477CA5">
        <w:t>É c</w:t>
      </w:r>
      <w:r>
        <w:t>ontinuação de alguma abordagem da literatura?</w:t>
      </w:r>
    </w:p>
    <w:p w14:paraId="6D4A71AF" w14:textId="4D8CBC7B" w:rsidR="001034E8" w:rsidRDefault="00E72E27" w:rsidP="008C3D3A">
      <w:pPr>
        <w:pStyle w:val="Corpodetexto21"/>
        <w:spacing w:before="100" w:line="360" w:lineRule="auto"/>
        <w:ind w:right="0"/>
      </w:pPr>
      <w:r>
        <w:tab/>
        <w:t xml:space="preserve">Obs.: No caso de ser um plano para projeto em grupo, deve ficar claro qual </w:t>
      </w:r>
      <w:r w:rsidR="00EC3395">
        <w:t xml:space="preserve">é </w:t>
      </w:r>
      <w:r>
        <w:t xml:space="preserve">o projeto geral, como foi dividido (quantos e quais subprojetos) e </w:t>
      </w:r>
      <w:r w:rsidR="00EC3395">
        <w:t>como o subprojeto apresentado nesse plano se encaixa no projeto geral</w:t>
      </w:r>
      <w:r>
        <w:t>. Todas as seções daqui em diante são específicas do subprojeto que compete ao aluno</w:t>
      </w:r>
      <w:r w:rsidR="00EC3395">
        <w:t xml:space="preserve"> autor deste plano</w:t>
      </w:r>
      <w:r>
        <w:t>.</w:t>
      </w:r>
      <w:r>
        <w:rPr>
          <w:rFonts w:ascii="TimesNewRoman" w:hAnsi="TimesNewRoman" w:cs="TimesNewRoman"/>
          <w:sz w:val="20"/>
        </w:rPr>
        <w:t xml:space="preserve"> </w:t>
      </w:r>
    </w:p>
    <w:p w14:paraId="5D951F7D" w14:textId="77777777" w:rsidR="001034E8" w:rsidRDefault="00E72E27" w:rsidP="008C3D3A">
      <w:pPr>
        <w:suppressAutoHyphens w:val="0"/>
        <w:autoSpaceDE w:val="0"/>
        <w:spacing w:before="100" w:line="360" w:lineRule="auto"/>
        <w:jc w:val="both"/>
      </w:pPr>
      <w:r>
        <w:rPr>
          <w:szCs w:val="24"/>
        </w:rPr>
        <w:tab/>
      </w:r>
    </w:p>
    <w:p w14:paraId="3CE5E55D" w14:textId="1CAE53CB" w:rsidR="001034E8" w:rsidRDefault="00E72E27" w:rsidP="008C3D3A">
      <w:pPr>
        <w:spacing w:before="100" w:line="360" w:lineRule="auto"/>
        <w:jc w:val="both"/>
      </w:pPr>
      <w:r>
        <w:rPr>
          <w:b/>
          <w:bCs/>
          <w:sz w:val="28"/>
          <w:szCs w:val="28"/>
        </w:rPr>
        <w:t xml:space="preserve">2 Objetivos </w:t>
      </w:r>
    </w:p>
    <w:p w14:paraId="16180543" w14:textId="77777777" w:rsidR="00422E16" w:rsidRPr="00422E16" w:rsidRDefault="00E72E27" w:rsidP="008C3D3A">
      <w:pPr>
        <w:suppressAutoHyphens w:val="0"/>
        <w:autoSpaceDE w:val="0"/>
        <w:spacing w:before="100" w:line="360" w:lineRule="auto"/>
        <w:jc w:val="both"/>
        <w:rPr>
          <w:szCs w:val="24"/>
        </w:rPr>
      </w:pPr>
      <w:r w:rsidRPr="00422E16">
        <w:rPr>
          <w:szCs w:val="24"/>
        </w:rPr>
        <w:tab/>
      </w:r>
    </w:p>
    <w:p w14:paraId="4FDCD341" w14:textId="6B04224A" w:rsidR="008B4A24" w:rsidRDefault="00E72E27" w:rsidP="008C3D3A">
      <w:pPr>
        <w:suppressAutoHyphens w:val="0"/>
        <w:autoSpaceDE w:val="0"/>
        <w:spacing w:before="100" w:line="360" w:lineRule="auto"/>
        <w:ind w:firstLine="720"/>
        <w:jc w:val="both"/>
        <w:rPr>
          <w:szCs w:val="24"/>
        </w:rPr>
      </w:pPr>
      <w:r>
        <w:rPr>
          <w:szCs w:val="24"/>
        </w:rPr>
        <w:t xml:space="preserve">O </w:t>
      </w:r>
      <w:r w:rsidRPr="00EC3395">
        <w:rPr>
          <w:b/>
          <w:bCs/>
          <w:szCs w:val="24"/>
        </w:rPr>
        <w:t>objetivo geral</w:t>
      </w:r>
      <w:r>
        <w:rPr>
          <w:szCs w:val="24"/>
        </w:rPr>
        <w:t xml:space="preserve"> é o propósito final do trabalho. Deve estar diretamente associado ao problema apresentado. É importante delimitar bem esse item para que o projeto não aborde mais do que seja possível </w:t>
      </w:r>
      <w:r w:rsidR="00EC3395">
        <w:rPr>
          <w:szCs w:val="24"/>
        </w:rPr>
        <w:t>desenvolver</w:t>
      </w:r>
      <w:r>
        <w:rPr>
          <w:szCs w:val="24"/>
        </w:rPr>
        <w:t xml:space="preserve"> no </w:t>
      </w:r>
      <w:r w:rsidR="008B4A24">
        <w:rPr>
          <w:szCs w:val="24"/>
        </w:rPr>
        <w:t>período</w:t>
      </w:r>
      <w:r>
        <w:rPr>
          <w:szCs w:val="24"/>
        </w:rPr>
        <w:t xml:space="preserve"> previsto. Esse objetivo deve estar claro, sem apresentação de termos vagos e ambiguidades. </w:t>
      </w:r>
      <w:r w:rsidR="00EC3395">
        <w:rPr>
          <w:szCs w:val="24"/>
        </w:rPr>
        <w:t xml:space="preserve">Todo objetivo deve ser passível de ser verificado, ou seja, ao final da execução do seu projeto (no final do semestre), o avaliador deverá ser capaz de ver, na monografia final, elementos que confirmem a execução desse objetivo. </w:t>
      </w:r>
      <w:r w:rsidR="008B4A24">
        <w:rPr>
          <w:szCs w:val="24"/>
        </w:rPr>
        <w:t>O</w:t>
      </w:r>
      <w:r w:rsidR="00EC3395">
        <w:rPr>
          <w:szCs w:val="24"/>
        </w:rPr>
        <w:t xml:space="preserve"> proponente deve especificar quais serão os meios de atestar que o objetivo foi alcançado. Por exemplo: é objetivo do trabalho ser melhor do que outro trabalho? É objetivo ser comparável? O desenvolvimento pretendido deve chegar em que ponto e com qual qualidade? Defina o seu </w:t>
      </w:r>
      <w:r>
        <w:rPr>
          <w:szCs w:val="24"/>
        </w:rPr>
        <w:t xml:space="preserve">objetivo </w:t>
      </w:r>
      <w:r w:rsidR="00EC3395">
        <w:rPr>
          <w:szCs w:val="24"/>
        </w:rPr>
        <w:t xml:space="preserve">usando </w:t>
      </w:r>
      <w:r>
        <w:rPr>
          <w:szCs w:val="24"/>
        </w:rPr>
        <w:t xml:space="preserve">apenas conceitos já </w:t>
      </w:r>
      <w:r w:rsidR="00EC3395">
        <w:rPr>
          <w:szCs w:val="24"/>
        </w:rPr>
        <w:t>abordados</w:t>
      </w:r>
      <w:r>
        <w:rPr>
          <w:szCs w:val="24"/>
        </w:rPr>
        <w:t xml:space="preserve"> na </w:t>
      </w:r>
      <w:r w:rsidR="00EC3395">
        <w:rPr>
          <w:szCs w:val="24"/>
        </w:rPr>
        <w:t>apresentação do problema</w:t>
      </w:r>
      <w:r>
        <w:rPr>
          <w:szCs w:val="24"/>
        </w:rPr>
        <w:t>.</w:t>
      </w:r>
      <w:r w:rsidR="008B4A24">
        <w:rPr>
          <w:szCs w:val="24"/>
        </w:rPr>
        <w:t xml:space="preserve"> </w:t>
      </w:r>
    </w:p>
    <w:p w14:paraId="763DF733" w14:textId="71B94C77" w:rsidR="001034E8" w:rsidRPr="008B4A24" w:rsidRDefault="008B4A24" w:rsidP="008C3D3A">
      <w:pPr>
        <w:suppressAutoHyphens w:val="0"/>
        <w:autoSpaceDE w:val="0"/>
        <w:spacing w:before="100" w:line="360" w:lineRule="auto"/>
        <w:ind w:firstLine="720"/>
        <w:jc w:val="both"/>
        <w:rPr>
          <w:szCs w:val="24"/>
        </w:rPr>
      </w:pPr>
      <w:r w:rsidRPr="008B4A24">
        <w:rPr>
          <w:szCs w:val="24"/>
        </w:rPr>
        <w:t xml:space="preserve">Opcionalmente, o proponente pode apresentar </w:t>
      </w:r>
      <w:r w:rsidRPr="008B4A24">
        <w:rPr>
          <w:b/>
          <w:bCs/>
          <w:szCs w:val="24"/>
        </w:rPr>
        <w:t>o</w:t>
      </w:r>
      <w:r w:rsidR="00E72E27" w:rsidRPr="008B4A24">
        <w:rPr>
          <w:b/>
          <w:bCs/>
          <w:szCs w:val="24"/>
        </w:rPr>
        <w:t xml:space="preserve">bjetivos </w:t>
      </w:r>
      <w:r w:rsidRPr="008B4A24">
        <w:rPr>
          <w:b/>
          <w:bCs/>
          <w:szCs w:val="24"/>
        </w:rPr>
        <w:t>e</w:t>
      </w:r>
      <w:r w:rsidR="00E72E27" w:rsidRPr="008B4A24">
        <w:rPr>
          <w:b/>
          <w:bCs/>
          <w:szCs w:val="24"/>
        </w:rPr>
        <w:t>specíficos</w:t>
      </w:r>
      <w:r w:rsidRPr="008B4A24">
        <w:rPr>
          <w:szCs w:val="24"/>
        </w:rPr>
        <w:t xml:space="preserve">. </w:t>
      </w:r>
      <w:r w:rsidR="00E72E27">
        <w:rPr>
          <w:szCs w:val="24"/>
        </w:rPr>
        <w:t>Esse item deve possuir um caráter mais concreto</w:t>
      </w:r>
      <w:r>
        <w:rPr>
          <w:szCs w:val="24"/>
        </w:rPr>
        <w:t xml:space="preserve"> e granular</w:t>
      </w:r>
      <w:r w:rsidR="00E72E27">
        <w:rPr>
          <w:szCs w:val="24"/>
        </w:rPr>
        <w:t xml:space="preserve">, apresentando metas que possibilitem alcançar o </w:t>
      </w:r>
      <w:r w:rsidR="00E72E27">
        <w:rPr>
          <w:szCs w:val="24"/>
        </w:rPr>
        <w:lastRenderedPageBreak/>
        <w:t xml:space="preserve">objetivo geral. </w:t>
      </w:r>
      <w:r>
        <w:rPr>
          <w:szCs w:val="24"/>
        </w:rPr>
        <w:t>Objetivos específicos devem seguir a mesma regra de elaboração do objetivo geral, ou seja, devem ser verificáveis e expressar propósitos. Não se trata de enumera</w:t>
      </w:r>
      <w:r w:rsidR="002151BB">
        <w:rPr>
          <w:szCs w:val="24"/>
        </w:rPr>
        <w:t>r</w:t>
      </w:r>
      <w:r>
        <w:rPr>
          <w:szCs w:val="24"/>
        </w:rPr>
        <w:t xml:space="preserve"> atividades a serem realizadas. Atividades são apresentadas na seção do cronograma. Os objetivos específicos são, geralmente, listados na forma de itens. Em geral, não se estabelece muitos objetivos específicos, principalmente por ser um projeto de pesquisa de curta duração (um semestre ou um ano).</w:t>
      </w:r>
    </w:p>
    <w:p w14:paraId="5F30AFA1" w14:textId="081830E3" w:rsidR="001034E8" w:rsidRPr="008B4A24" w:rsidRDefault="008B4A24" w:rsidP="008C3D3A">
      <w:pPr>
        <w:numPr>
          <w:ilvl w:val="0"/>
          <w:numId w:val="5"/>
        </w:numPr>
        <w:tabs>
          <w:tab w:val="left" w:pos="567"/>
        </w:tabs>
        <w:spacing w:before="100" w:line="360" w:lineRule="auto"/>
        <w:ind w:left="567" w:hanging="283"/>
        <w:jc w:val="both"/>
        <w:rPr>
          <w:szCs w:val="24"/>
        </w:rPr>
      </w:pPr>
      <w:r>
        <w:rPr>
          <w:szCs w:val="24"/>
        </w:rPr>
        <w:t>Primeiro objetivo específico ....</w:t>
      </w:r>
    </w:p>
    <w:p w14:paraId="69CEA347" w14:textId="25A4F864" w:rsidR="001034E8" w:rsidRPr="008B4A24" w:rsidRDefault="008B4A24" w:rsidP="008C3D3A">
      <w:pPr>
        <w:numPr>
          <w:ilvl w:val="0"/>
          <w:numId w:val="5"/>
        </w:numPr>
        <w:tabs>
          <w:tab w:val="left" w:pos="567"/>
        </w:tabs>
        <w:spacing w:before="100" w:line="360" w:lineRule="auto"/>
        <w:ind w:left="567" w:hanging="283"/>
        <w:jc w:val="both"/>
        <w:rPr>
          <w:szCs w:val="24"/>
        </w:rPr>
      </w:pPr>
      <w:r>
        <w:rPr>
          <w:szCs w:val="24"/>
        </w:rPr>
        <w:t>Segundo objetivo específico ....</w:t>
      </w:r>
    </w:p>
    <w:p w14:paraId="74625E05" w14:textId="77777777" w:rsidR="008B4A24" w:rsidRDefault="008B4A24" w:rsidP="008C3D3A">
      <w:pPr>
        <w:spacing w:before="100" w:line="360" w:lineRule="auto"/>
        <w:jc w:val="both"/>
        <w:rPr>
          <w:b/>
          <w:bCs/>
          <w:sz w:val="28"/>
          <w:szCs w:val="28"/>
        </w:rPr>
      </w:pPr>
    </w:p>
    <w:p w14:paraId="0F3702B5" w14:textId="30ADE762" w:rsidR="001034E8" w:rsidRDefault="00E72E27" w:rsidP="008C3D3A">
      <w:pPr>
        <w:spacing w:before="100" w:line="360" w:lineRule="auto"/>
      </w:pPr>
      <w:r>
        <w:rPr>
          <w:b/>
          <w:bCs/>
          <w:sz w:val="28"/>
          <w:szCs w:val="28"/>
        </w:rPr>
        <w:t xml:space="preserve">3 Materiais e </w:t>
      </w:r>
      <w:r w:rsidR="002151BB">
        <w:rPr>
          <w:b/>
          <w:bCs/>
          <w:sz w:val="28"/>
          <w:szCs w:val="28"/>
        </w:rPr>
        <w:t>m</w:t>
      </w:r>
      <w:r>
        <w:rPr>
          <w:b/>
          <w:bCs/>
          <w:sz w:val="28"/>
          <w:szCs w:val="28"/>
        </w:rPr>
        <w:t xml:space="preserve">étodos </w:t>
      </w:r>
      <w:r>
        <w:rPr>
          <w:b/>
          <w:bCs/>
          <w:sz w:val="28"/>
          <w:szCs w:val="28"/>
        </w:rPr>
        <w:tab/>
      </w:r>
    </w:p>
    <w:p w14:paraId="4C6F9BC4" w14:textId="77777777" w:rsidR="001034E8" w:rsidRPr="008B4A24" w:rsidRDefault="001034E8" w:rsidP="008C3D3A">
      <w:pPr>
        <w:spacing w:before="100" w:line="360" w:lineRule="auto"/>
        <w:jc w:val="both"/>
        <w:rPr>
          <w:b/>
          <w:bCs/>
          <w:sz w:val="28"/>
          <w:szCs w:val="28"/>
        </w:rPr>
      </w:pPr>
    </w:p>
    <w:p w14:paraId="70B78903" w14:textId="28ECBB86" w:rsidR="001034E8" w:rsidRDefault="00E72E27" w:rsidP="008C3D3A">
      <w:pPr>
        <w:spacing w:before="100" w:line="360" w:lineRule="auto"/>
        <w:jc w:val="both"/>
      </w:pPr>
      <w:r>
        <w:rPr>
          <w:b/>
          <w:bCs/>
          <w:sz w:val="28"/>
          <w:szCs w:val="28"/>
        </w:rPr>
        <w:tab/>
      </w:r>
      <w:r>
        <w:rPr>
          <w:szCs w:val="24"/>
        </w:rPr>
        <w:t>Esse item descreve COMO o projeto será executado. Deve-se apresentar o método/abordagem/procedimento</w:t>
      </w:r>
      <w:r w:rsidR="008B4A24">
        <w:rPr>
          <w:szCs w:val="24"/>
        </w:rPr>
        <w:t>s</w:t>
      </w:r>
      <w:r>
        <w:rPr>
          <w:szCs w:val="24"/>
        </w:rPr>
        <w:t xml:space="preserve"> que serão utilizados para atingir os objetivos do projeto juntamente com a descrição dos recursos </w:t>
      </w:r>
      <w:r w:rsidR="008B4A24">
        <w:rPr>
          <w:szCs w:val="24"/>
        </w:rPr>
        <w:t xml:space="preserve">humanos ou </w:t>
      </w:r>
      <w:r>
        <w:rPr>
          <w:szCs w:val="24"/>
        </w:rPr>
        <w:t>materiais e tecnológicos necessários.</w:t>
      </w:r>
      <w:r w:rsidR="008B4A24">
        <w:rPr>
          <w:szCs w:val="24"/>
        </w:rPr>
        <w:t xml:space="preserve"> É no método também que nós caracterizamos a pesquisa de forma metodológica. Por exemplo: trata-se de uma pesquisa formal ou empírica, pura ou aplicada, teoria ou prática? Ela tem objetivos: descritivos ou explicativos, ou metodológicos ou intervencionista? Usa procedimentos de pesquisa experimental, ou documental, ou é um estudo de caso, ou é uma pesquisa participante, usa ciência de projeto? A abordagem de avaliação é quantitativa, qualitativa ou quali-quanti? A pesquisa usa análise de conteúdo ou an</w:t>
      </w:r>
      <w:r w:rsidR="00E61A03">
        <w:rPr>
          <w:szCs w:val="24"/>
        </w:rPr>
        <w:t>á</w:t>
      </w:r>
      <w:r w:rsidR="008B4A24">
        <w:rPr>
          <w:szCs w:val="24"/>
        </w:rPr>
        <w:t>lise de discurso?</w:t>
      </w:r>
      <w:r>
        <w:rPr>
          <w:szCs w:val="24"/>
        </w:rPr>
        <w:t xml:space="preserve"> </w:t>
      </w:r>
      <w:r w:rsidR="008B4A24">
        <w:rPr>
          <w:szCs w:val="24"/>
        </w:rPr>
        <w:t xml:space="preserve">Além disso, informações sobre métodos e materiais técnicos são necessárias: </w:t>
      </w:r>
      <w:r>
        <w:rPr>
          <w:szCs w:val="24"/>
        </w:rPr>
        <w:t xml:space="preserve">qual o arcabouço teórico </w:t>
      </w:r>
      <w:r w:rsidR="008B4A24">
        <w:rPr>
          <w:szCs w:val="24"/>
        </w:rPr>
        <w:t xml:space="preserve">da computação/sistemas de informação é </w:t>
      </w:r>
      <w:r>
        <w:rPr>
          <w:szCs w:val="24"/>
        </w:rPr>
        <w:t>utilizado</w:t>
      </w:r>
      <w:r w:rsidR="008B4A24">
        <w:rPr>
          <w:szCs w:val="24"/>
        </w:rPr>
        <w:t>?</w:t>
      </w:r>
      <w:r>
        <w:rPr>
          <w:szCs w:val="24"/>
        </w:rPr>
        <w:t xml:space="preserve"> </w:t>
      </w:r>
      <w:r w:rsidR="00E61A03">
        <w:rPr>
          <w:szCs w:val="24"/>
        </w:rPr>
        <w:t xml:space="preserve">Se for o caso, </w:t>
      </w:r>
      <w:r>
        <w:rPr>
          <w:szCs w:val="24"/>
        </w:rPr>
        <w:t>qual linguagem de programação e plataforma serão utilizadas</w:t>
      </w:r>
      <w:r w:rsidR="00E61A03">
        <w:rPr>
          <w:szCs w:val="24"/>
        </w:rPr>
        <w:t>?</w:t>
      </w:r>
      <w:r>
        <w:rPr>
          <w:szCs w:val="24"/>
        </w:rPr>
        <w:t xml:space="preserve"> </w:t>
      </w:r>
      <w:r w:rsidR="00E61A03">
        <w:rPr>
          <w:szCs w:val="24"/>
        </w:rPr>
        <w:t>Ser</w:t>
      </w:r>
      <w:r w:rsidR="002151BB">
        <w:rPr>
          <w:szCs w:val="24"/>
        </w:rPr>
        <w:t>á</w:t>
      </w:r>
      <w:r w:rsidR="00E61A03">
        <w:rPr>
          <w:szCs w:val="24"/>
        </w:rPr>
        <w:t xml:space="preserve"> f</w:t>
      </w:r>
      <w:r>
        <w:rPr>
          <w:szCs w:val="24"/>
        </w:rPr>
        <w:t>eito o levantamento de dados</w:t>
      </w:r>
      <w:r w:rsidR="00E61A03">
        <w:rPr>
          <w:szCs w:val="24"/>
        </w:rPr>
        <w:t xml:space="preserve"> ou experimentos? Como serão realizados? Quais métodos de análise e avaliação serão aplicados</w:t>
      </w:r>
      <w:r>
        <w:rPr>
          <w:szCs w:val="24"/>
        </w:rPr>
        <w:t>.</w:t>
      </w:r>
      <w:r w:rsidR="00E61A03">
        <w:rPr>
          <w:szCs w:val="24"/>
        </w:rPr>
        <w:t xml:space="preserve"> Seu orientador poderá acrescentar requisitos nessa lista.</w:t>
      </w:r>
    </w:p>
    <w:p w14:paraId="2626DD2A" w14:textId="77777777" w:rsidR="001034E8" w:rsidRDefault="001034E8" w:rsidP="008C3D3A">
      <w:pPr>
        <w:spacing w:before="100" w:line="360" w:lineRule="auto"/>
        <w:jc w:val="both"/>
      </w:pPr>
    </w:p>
    <w:p w14:paraId="3BFF6E52" w14:textId="71ADCC12" w:rsidR="001034E8" w:rsidRDefault="00E72E27" w:rsidP="008C3D3A">
      <w:pPr>
        <w:spacing w:before="100" w:line="360" w:lineRule="auto"/>
        <w:jc w:val="both"/>
      </w:pPr>
      <w:r>
        <w:rPr>
          <w:b/>
          <w:bCs/>
          <w:sz w:val="28"/>
          <w:szCs w:val="28"/>
        </w:rPr>
        <w:t xml:space="preserve">4 Resultados </w:t>
      </w:r>
      <w:r w:rsidR="002151BB">
        <w:rPr>
          <w:b/>
          <w:bCs/>
          <w:sz w:val="28"/>
          <w:szCs w:val="28"/>
        </w:rPr>
        <w:t>e</w:t>
      </w:r>
      <w:r>
        <w:rPr>
          <w:b/>
          <w:bCs/>
          <w:sz w:val="28"/>
          <w:szCs w:val="28"/>
        </w:rPr>
        <w:t>sperados</w:t>
      </w:r>
    </w:p>
    <w:p w14:paraId="5138265D" w14:textId="77777777" w:rsidR="001034E8" w:rsidRDefault="001034E8" w:rsidP="008C3D3A">
      <w:pPr>
        <w:spacing w:before="100" w:line="360" w:lineRule="auto"/>
        <w:jc w:val="both"/>
      </w:pPr>
    </w:p>
    <w:p w14:paraId="7224B12C" w14:textId="1CE2CAA4" w:rsidR="001034E8" w:rsidRDefault="00E72E27" w:rsidP="008C3D3A">
      <w:pPr>
        <w:spacing w:before="100" w:line="360" w:lineRule="auto"/>
        <w:jc w:val="both"/>
        <w:rPr>
          <w:szCs w:val="24"/>
        </w:rPr>
      </w:pPr>
      <w:r>
        <w:rPr>
          <w:szCs w:val="24"/>
        </w:rPr>
        <w:tab/>
        <w:t xml:space="preserve">Os resultados esperados estão diretamente relacionados aos objetivos </w:t>
      </w:r>
      <w:r w:rsidR="00E61A03">
        <w:rPr>
          <w:szCs w:val="24"/>
        </w:rPr>
        <w:t xml:space="preserve">e </w:t>
      </w:r>
      <w:r>
        <w:rPr>
          <w:szCs w:val="24"/>
        </w:rPr>
        <w:t xml:space="preserve">devem envolver aspectos teóricos e práticos. </w:t>
      </w:r>
      <w:r w:rsidR="00E61A03">
        <w:rPr>
          <w:szCs w:val="24"/>
        </w:rPr>
        <w:t xml:space="preserve">Duas questões devem ser consideradas aqui: (a) artefatos que você espera gerar com o seu projeto; (b) impactos que seus artefatos gerarão </w:t>
      </w:r>
      <w:r w:rsidR="00E61A03">
        <w:rPr>
          <w:szCs w:val="24"/>
        </w:rPr>
        <w:lastRenderedPageBreak/>
        <w:t xml:space="preserve">para a pesquisa </w:t>
      </w:r>
      <w:r w:rsidR="00C15ADD">
        <w:rPr>
          <w:szCs w:val="24"/>
        </w:rPr>
        <w:t xml:space="preserve">científica </w:t>
      </w:r>
      <w:r w:rsidR="00E61A03">
        <w:rPr>
          <w:szCs w:val="24"/>
        </w:rPr>
        <w:t xml:space="preserve">ou para a sociedade que tem interesse na pesquisa que você está desenvolvendo. </w:t>
      </w:r>
    </w:p>
    <w:p w14:paraId="34C34456" w14:textId="77777777" w:rsidR="00F81B16" w:rsidRDefault="00F81B16" w:rsidP="008C3D3A">
      <w:pPr>
        <w:spacing w:before="100" w:line="360" w:lineRule="auto"/>
        <w:jc w:val="both"/>
      </w:pPr>
    </w:p>
    <w:p w14:paraId="0EBA68D8" w14:textId="4CF11EF7" w:rsidR="001034E8" w:rsidRDefault="00E72E27" w:rsidP="008C3D3A">
      <w:pPr>
        <w:spacing w:before="100" w:line="360" w:lineRule="auto"/>
      </w:pPr>
      <w:r>
        <w:rPr>
          <w:b/>
          <w:bCs/>
          <w:sz w:val="28"/>
          <w:szCs w:val="28"/>
        </w:rPr>
        <w:t>5 Cronograma</w:t>
      </w:r>
    </w:p>
    <w:p w14:paraId="2054D05B" w14:textId="77777777" w:rsidR="001034E8" w:rsidRPr="00C15ADD" w:rsidRDefault="001034E8" w:rsidP="008C3D3A">
      <w:pPr>
        <w:spacing w:before="100" w:line="360" w:lineRule="auto"/>
        <w:jc w:val="both"/>
      </w:pPr>
    </w:p>
    <w:p w14:paraId="6AF9E844" w14:textId="4384B514" w:rsidR="008C3D3A" w:rsidRDefault="00E72E27" w:rsidP="008C3D3A">
      <w:pPr>
        <w:spacing w:before="100" w:line="360" w:lineRule="auto"/>
        <w:jc w:val="both"/>
      </w:pPr>
      <w:r>
        <w:tab/>
        <w:t xml:space="preserve">Aqui </w:t>
      </w:r>
      <w:r w:rsidR="00F81B16">
        <w:t>você deve</w:t>
      </w:r>
      <w:r>
        <w:t xml:space="preserve"> enumerar as atividades previstas para alcançar os objetivos</w:t>
      </w:r>
      <w:r w:rsidR="00F81B16">
        <w:t>, considerando o que você já explicou em relação ao método e aos materiais,</w:t>
      </w:r>
      <w:r>
        <w:t xml:space="preserve"> e estipular o período para a execução de cada uma </w:t>
      </w:r>
      <w:r w:rsidR="00F81B16">
        <w:t>das atividades</w:t>
      </w:r>
      <w:r>
        <w:t xml:space="preserve">. </w:t>
      </w:r>
      <w:r w:rsidR="00F81B16">
        <w:t>Você sempre pode trazer mais informações sobre as atividades, se achar que isso pode ajudar o avaliador a entender o seu projeto</w:t>
      </w:r>
      <w:r>
        <w:t>. O cronograma tem o propósito de servir como instrumento de controle para o desenvolvimento do projeto</w:t>
      </w:r>
      <w:r w:rsidR="00F81B16">
        <w:t>, tanto para você, quanto para seu orientador e para os avaliadores que acompanharão o seu projeto</w:t>
      </w:r>
      <w:r>
        <w:t xml:space="preserve">. </w:t>
      </w:r>
    </w:p>
    <w:p w14:paraId="2C647995" w14:textId="7E80F32E" w:rsidR="00DA4360" w:rsidRPr="00DA4360" w:rsidRDefault="00DA4360" w:rsidP="008C3D3A">
      <w:pPr>
        <w:pStyle w:val="Caption"/>
        <w:keepNext/>
        <w:jc w:val="center"/>
        <w:rPr>
          <w:i w:val="0"/>
          <w:iCs w:val="0"/>
        </w:rPr>
      </w:pPr>
      <w:r w:rsidRPr="00DA4360">
        <w:rPr>
          <w:i w:val="0"/>
          <w:iCs w:val="0"/>
        </w:rPr>
        <w:t xml:space="preserve">Tabela </w:t>
      </w:r>
      <w:r w:rsidRPr="00DA4360">
        <w:rPr>
          <w:i w:val="0"/>
          <w:iCs w:val="0"/>
        </w:rPr>
        <w:fldChar w:fldCharType="begin"/>
      </w:r>
      <w:r w:rsidRPr="00DA4360">
        <w:rPr>
          <w:i w:val="0"/>
          <w:iCs w:val="0"/>
        </w:rPr>
        <w:instrText xml:space="preserve"> SEQ Tabela \* ARABIC </w:instrText>
      </w:r>
      <w:r w:rsidRPr="00DA4360">
        <w:rPr>
          <w:i w:val="0"/>
          <w:iCs w:val="0"/>
        </w:rPr>
        <w:fldChar w:fldCharType="separate"/>
      </w:r>
      <w:r w:rsidR="00A0122A">
        <w:rPr>
          <w:i w:val="0"/>
          <w:iCs w:val="0"/>
          <w:noProof/>
        </w:rPr>
        <w:t>1</w:t>
      </w:r>
      <w:r w:rsidRPr="00DA4360">
        <w:rPr>
          <w:i w:val="0"/>
          <w:iCs w:val="0"/>
        </w:rPr>
        <w:fldChar w:fldCharType="end"/>
      </w:r>
      <w:r>
        <w:rPr>
          <w:i w:val="0"/>
          <w:iCs w:val="0"/>
        </w:rPr>
        <w:t>: Cronograma de atividades</w:t>
      </w:r>
      <w:r w:rsidR="003B3DCF">
        <w:rPr>
          <w:i w:val="0"/>
          <w:iCs w:val="0"/>
        </w:rPr>
        <w:t xml:space="preserve"> (para trabalho semestral – apagar se for trabalho anual)</w:t>
      </w:r>
    </w:p>
    <w:tbl>
      <w:tblPr>
        <w:tblW w:w="0" w:type="auto"/>
        <w:jc w:val="center"/>
        <w:tblLayout w:type="fixed"/>
        <w:tblCellMar>
          <w:left w:w="0" w:type="dxa"/>
          <w:right w:w="28" w:type="dxa"/>
        </w:tblCellMar>
        <w:tblLook w:val="04A0" w:firstRow="1" w:lastRow="0" w:firstColumn="1" w:lastColumn="0" w:noHBand="0" w:noVBand="1"/>
      </w:tblPr>
      <w:tblGrid>
        <w:gridCol w:w="4201"/>
        <w:gridCol w:w="621"/>
        <w:gridCol w:w="621"/>
        <w:gridCol w:w="621"/>
        <w:gridCol w:w="621"/>
        <w:gridCol w:w="621"/>
        <w:gridCol w:w="621"/>
        <w:gridCol w:w="621"/>
        <w:gridCol w:w="621"/>
      </w:tblGrid>
      <w:tr w:rsidR="00E72E27" w:rsidRPr="00E72E27" w14:paraId="3CA3AD57" w14:textId="77777777" w:rsidTr="00E72E27">
        <w:trPr>
          <w:jc w:val="center"/>
        </w:trPr>
        <w:tc>
          <w:tcPr>
            <w:tcW w:w="4201" w:type="dxa"/>
            <w:tcBorders>
              <w:bottom w:val="single" w:sz="4" w:space="0" w:color="auto"/>
              <w:right w:val="single" w:sz="4" w:space="0" w:color="auto"/>
            </w:tcBorders>
            <w:shd w:val="clear" w:color="auto" w:fill="auto"/>
            <w:vAlign w:val="center"/>
          </w:tcPr>
          <w:p w14:paraId="14004269" w14:textId="77777777" w:rsidR="00DA4360" w:rsidRPr="00E72E27" w:rsidRDefault="00DA4360" w:rsidP="00E72E27">
            <w:pPr>
              <w:spacing w:beforeLines="20" w:before="48" w:afterLines="20" w:after="48"/>
              <w:rPr>
                <w:b/>
                <w:bCs/>
                <w:szCs w:val="24"/>
              </w:rPr>
            </w:pPr>
          </w:p>
        </w:tc>
        <w:tc>
          <w:tcPr>
            <w:tcW w:w="1242" w:type="dxa"/>
            <w:gridSpan w:val="2"/>
            <w:tcBorders>
              <w:top w:val="single" w:sz="4" w:space="0" w:color="auto"/>
              <w:left w:val="single" w:sz="4" w:space="0" w:color="auto"/>
              <w:bottom w:val="single" w:sz="4" w:space="0" w:color="auto"/>
            </w:tcBorders>
            <w:shd w:val="clear" w:color="auto" w:fill="auto"/>
            <w:vAlign w:val="center"/>
          </w:tcPr>
          <w:p w14:paraId="50C3E037" w14:textId="542EF65E" w:rsidR="00DA4360" w:rsidRPr="00E72E27" w:rsidRDefault="008C3D3A" w:rsidP="00E72E27">
            <w:pPr>
              <w:spacing w:beforeLines="20" w:before="48" w:afterLines="20" w:after="48"/>
              <w:jc w:val="center"/>
              <w:rPr>
                <w:b/>
                <w:bCs/>
                <w:szCs w:val="24"/>
              </w:rPr>
            </w:pPr>
            <w:r w:rsidRPr="00E72E27">
              <w:rPr>
                <w:b/>
                <w:bCs/>
                <w:szCs w:val="24"/>
              </w:rPr>
              <w:t>a</w:t>
            </w:r>
            <w:r w:rsidR="00DA4360" w:rsidRPr="00E72E27">
              <w:rPr>
                <w:b/>
                <w:bCs/>
                <w:szCs w:val="24"/>
              </w:rPr>
              <w:t>br</w:t>
            </w:r>
            <w:r w:rsidRPr="00E72E27">
              <w:rPr>
                <w:b/>
                <w:bCs/>
                <w:szCs w:val="24"/>
              </w:rPr>
              <w:t>il</w:t>
            </w:r>
          </w:p>
        </w:tc>
        <w:tc>
          <w:tcPr>
            <w:tcW w:w="1242" w:type="dxa"/>
            <w:gridSpan w:val="2"/>
            <w:tcBorders>
              <w:top w:val="single" w:sz="4" w:space="0" w:color="auto"/>
              <w:bottom w:val="single" w:sz="4" w:space="0" w:color="auto"/>
            </w:tcBorders>
            <w:shd w:val="clear" w:color="auto" w:fill="auto"/>
            <w:vAlign w:val="center"/>
          </w:tcPr>
          <w:p w14:paraId="3C4D43BA" w14:textId="6AA2B46E" w:rsidR="00DA4360" w:rsidRPr="00E72E27" w:rsidRDefault="00DA4360" w:rsidP="00E72E27">
            <w:pPr>
              <w:spacing w:beforeLines="20" w:before="48" w:afterLines="20" w:after="48"/>
              <w:jc w:val="center"/>
              <w:rPr>
                <w:b/>
                <w:bCs/>
                <w:szCs w:val="24"/>
              </w:rPr>
            </w:pPr>
            <w:r w:rsidRPr="00E72E27">
              <w:rPr>
                <w:b/>
                <w:bCs/>
                <w:szCs w:val="24"/>
              </w:rPr>
              <w:t>maio</w:t>
            </w:r>
          </w:p>
        </w:tc>
        <w:tc>
          <w:tcPr>
            <w:tcW w:w="1242" w:type="dxa"/>
            <w:gridSpan w:val="2"/>
            <w:tcBorders>
              <w:top w:val="single" w:sz="4" w:space="0" w:color="auto"/>
              <w:bottom w:val="single" w:sz="4" w:space="0" w:color="auto"/>
            </w:tcBorders>
            <w:shd w:val="clear" w:color="auto" w:fill="auto"/>
            <w:vAlign w:val="center"/>
          </w:tcPr>
          <w:p w14:paraId="60EF26D0" w14:textId="7DADE26A" w:rsidR="00DA4360" w:rsidRPr="00E72E27" w:rsidRDefault="00DA4360" w:rsidP="00E72E27">
            <w:pPr>
              <w:spacing w:beforeLines="20" w:before="48" w:afterLines="20" w:after="48"/>
              <w:jc w:val="center"/>
              <w:rPr>
                <w:b/>
                <w:bCs/>
                <w:szCs w:val="24"/>
              </w:rPr>
            </w:pPr>
            <w:r w:rsidRPr="00E72E27">
              <w:rPr>
                <w:b/>
                <w:bCs/>
                <w:szCs w:val="24"/>
              </w:rPr>
              <w:t>junho</w:t>
            </w:r>
          </w:p>
        </w:tc>
        <w:tc>
          <w:tcPr>
            <w:tcW w:w="1242" w:type="dxa"/>
            <w:gridSpan w:val="2"/>
            <w:tcBorders>
              <w:top w:val="single" w:sz="4" w:space="0" w:color="auto"/>
              <w:bottom w:val="single" w:sz="4" w:space="0" w:color="auto"/>
              <w:right w:val="single" w:sz="4" w:space="0" w:color="auto"/>
            </w:tcBorders>
            <w:shd w:val="clear" w:color="auto" w:fill="auto"/>
            <w:vAlign w:val="center"/>
          </w:tcPr>
          <w:p w14:paraId="07EA2540" w14:textId="28B23F39" w:rsidR="00DA4360" w:rsidRPr="00E72E27" w:rsidRDefault="00DA4360" w:rsidP="00E72E27">
            <w:pPr>
              <w:spacing w:beforeLines="20" w:before="48" w:afterLines="20" w:after="48"/>
              <w:jc w:val="center"/>
              <w:rPr>
                <w:b/>
                <w:bCs/>
                <w:szCs w:val="24"/>
              </w:rPr>
            </w:pPr>
            <w:r w:rsidRPr="00E72E27">
              <w:rPr>
                <w:b/>
                <w:bCs/>
                <w:szCs w:val="24"/>
              </w:rPr>
              <w:t>julho</w:t>
            </w:r>
          </w:p>
        </w:tc>
      </w:tr>
      <w:tr w:rsidR="00E72E27" w:rsidRPr="00E72E27" w14:paraId="109AF140" w14:textId="77777777" w:rsidTr="00E72E27">
        <w:trPr>
          <w:jc w:val="center"/>
        </w:trPr>
        <w:tc>
          <w:tcPr>
            <w:tcW w:w="4201" w:type="dxa"/>
            <w:tcBorders>
              <w:top w:val="single" w:sz="4" w:space="0" w:color="auto"/>
              <w:left w:val="single" w:sz="4" w:space="0" w:color="auto"/>
              <w:bottom w:val="single" w:sz="4" w:space="0" w:color="auto"/>
              <w:right w:val="single" w:sz="4" w:space="0" w:color="auto"/>
            </w:tcBorders>
            <w:shd w:val="clear" w:color="auto" w:fill="auto"/>
            <w:vAlign w:val="center"/>
          </w:tcPr>
          <w:p w14:paraId="062D3B33" w14:textId="253E2F4F" w:rsidR="00DA4360" w:rsidRPr="00E72E27" w:rsidRDefault="00DA4360" w:rsidP="00E72E27">
            <w:pPr>
              <w:spacing w:beforeLines="20" w:before="48" w:afterLines="20" w:after="48"/>
              <w:ind w:left="57"/>
              <w:rPr>
                <w:b/>
                <w:bCs/>
                <w:szCs w:val="24"/>
              </w:rPr>
            </w:pPr>
            <w:r w:rsidRPr="00E72E27">
              <w:rPr>
                <w:b/>
                <w:bCs/>
                <w:szCs w:val="24"/>
              </w:rPr>
              <w:t>Atividades / Quinzenas</w:t>
            </w:r>
          </w:p>
        </w:tc>
        <w:tc>
          <w:tcPr>
            <w:tcW w:w="621" w:type="dxa"/>
            <w:tcBorders>
              <w:top w:val="single" w:sz="4" w:space="0" w:color="auto"/>
              <w:left w:val="single" w:sz="4" w:space="0" w:color="auto"/>
              <w:bottom w:val="single" w:sz="4" w:space="0" w:color="auto"/>
            </w:tcBorders>
            <w:shd w:val="clear" w:color="auto" w:fill="auto"/>
            <w:vAlign w:val="center"/>
          </w:tcPr>
          <w:p w14:paraId="1044B745" w14:textId="30319BC4" w:rsidR="00DA4360" w:rsidRPr="00E72E27" w:rsidRDefault="00DA4360" w:rsidP="00E72E27">
            <w:pPr>
              <w:spacing w:beforeLines="20" w:before="48" w:afterLines="20" w:after="48"/>
              <w:jc w:val="center"/>
              <w:rPr>
                <w:b/>
                <w:bCs/>
                <w:szCs w:val="24"/>
              </w:rPr>
            </w:pPr>
            <w:r w:rsidRPr="00E72E27">
              <w:rPr>
                <w:b/>
                <w:bCs/>
                <w:szCs w:val="24"/>
              </w:rPr>
              <w:t>1</w:t>
            </w:r>
          </w:p>
        </w:tc>
        <w:tc>
          <w:tcPr>
            <w:tcW w:w="621" w:type="dxa"/>
            <w:tcBorders>
              <w:top w:val="single" w:sz="4" w:space="0" w:color="auto"/>
              <w:bottom w:val="single" w:sz="4" w:space="0" w:color="auto"/>
            </w:tcBorders>
            <w:shd w:val="clear" w:color="auto" w:fill="auto"/>
            <w:vAlign w:val="center"/>
          </w:tcPr>
          <w:p w14:paraId="37379E32" w14:textId="7A3175C2" w:rsidR="00DA4360" w:rsidRPr="00E72E27" w:rsidRDefault="00DA4360" w:rsidP="00E72E27">
            <w:pPr>
              <w:spacing w:beforeLines="20" w:before="48" w:afterLines="20" w:after="48"/>
              <w:jc w:val="center"/>
              <w:rPr>
                <w:b/>
                <w:bCs/>
                <w:szCs w:val="24"/>
              </w:rPr>
            </w:pPr>
            <w:r w:rsidRPr="00E72E27">
              <w:rPr>
                <w:b/>
                <w:bCs/>
                <w:szCs w:val="24"/>
              </w:rPr>
              <w:t>2</w:t>
            </w:r>
          </w:p>
        </w:tc>
        <w:tc>
          <w:tcPr>
            <w:tcW w:w="621" w:type="dxa"/>
            <w:tcBorders>
              <w:top w:val="single" w:sz="4" w:space="0" w:color="auto"/>
              <w:bottom w:val="single" w:sz="4" w:space="0" w:color="auto"/>
            </w:tcBorders>
            <w:shd w:val="clear" w:color="auto" w:fill="auto"/>
            <w:vAlign w:val="center"/>
          </w:tcPr>
          <w:p w14:paraId="6BBCAC9E" w14:textId="567F7F39" w:rsidR="00DA4360" w:rsidRPr="00E72E27" w:rsidRDefault="00DA4360" w:rsidP="00E72E27">
            <w:pPr>
              <w:spacing w:beforeLines="20" w:before="48" w:afterLines="20" w:after="48"/>
              <w:jc w:val="center"/>
              <w:rPr>
                <w:b/>
                <w:bCs/>
                <w:szCs w:val="24"/>
              </w:rPr>
            </w:pPr>
            <w:r w:rsidRPr="00E72E27">
              <w:rPr>
                <w:b/>
                <w:bCs/>
                <w:szCs w:val="24"/>
              </w:rPr>
              <w:t>1</w:t>
            </w:r>
          </w:p>
        </w:tc>
        <w:tc>
          <w:tcPr>
            <w:tcW w:w="621" w:type="dxa"/>
            <w:tcBorders>
              <w:top w:val="single" w:sz="4" w:space="0" w:color="auto"/>
              <w:bottom w:val="single" w:sz="4" w:space="0" w:color="auto"/>
            </w:tcBorders>
            <w:shd w:val="clear" w:color="auto" w:fill="auto"/>
            <w:vAlign w:val="center"/>
          </w:tcPr>
          <w:p w14:paraId="40371C0A" w14:textId="74408F56" w:rsidR="00DA4360" w:rsidRPr="00E72E27" w:rsidRDefault="00DA4360" w:rsidP="00E72E27">
            <w:pPr>
              <w:spacing w:beforeLines="20" w:before="48" w:afterLines="20" w:after="48"/>
              <w:jc w:val="center"/>
              <w:rPr>
                <w:b/>
                <w:bCs/>
                <w:szCs w:val="24"/>
              </w:rPr>
            </w:pPr>
            <w:r w:rsidRPr="00E72E27">
              <w:rPr>
                <w:b/>
                <w:bCs/>
                <w:szCs w:val="24"/>
              </w:rPr>
              <w:t>2</w:t>
            </w:r>
          </w:p>
        </w:tc>
        <w:tc>
          <w:tcPr>
            <w:tcW w:w="621" w:type="dxa"/>
            <w:tcBorders>
              <w:top w:val="single" w:sz="4" w:space="0" w:color="auto"/>
              <w:bottom w:val="single" w:sz="4" w:space="0" w:color="auto"/>
            </w:tcBorders>
            <w:shd w:val="clear" w:color="auto" w:fill="auto"/>
            <w:vAlign w:val="center"/>
          </w:tcPr>
          <w:p w14:paraId="1D3B822D" w14:textId="6BC7CA14" w:rsidR="00DA4360" w:rsidRPr="00E72E27" w:rsidRDefault="00DA4360" w:rsidP="00E72E27">
            <w:pPr>
              <w:spacing w:beforeLines="20" w:before="48" w:afterLines="20" w:after="48"/>
              <w:jc w:val="center"/>
              <w:rPr>
                <w:b/>
                <w:bCs/>
                <w:szCs w:val="24"/>
              </w:rPr>
            </w:pPr>
            <w:r w:rsidRPr="00E72E27">
              <w:rPr>
                <w:b/>
                <w:bCs/>
                <w:szCs w:val="24"/>
              </w:rPr>
              <w:t>1</w:t>
            </w:r>
          </w:p>
        </w:tc>
        <w:tc>
          <w:tcPr>
            <w:tcW w:w="621" w:type="dxa"/>
            <w:tcBorders>
              <w:top w:val="single" w:sz="4" w:space="0" w:color="auto"/>
              <w:bottom w:val="single" w:sz="4" w:space="0" w:color="auto"/>
            </w:tcBorders>
            <w:shd w:val="clear" w:color="auto" w:fill="auto"/>
            <w:vAlign w:val="center"/>
          </w:tcPr>
          <w:p w14:paraId="0EFDCA53" w14:textId="6AA05A92" w:rsidR="00DA4360" w:rsidRPr="00E72E27" w:rsidRDefault="00DA4360" w:rsidP="00E72E27">
            <w:pPr>
              <w:spacing w:beforeLines="20" w:before="48" w:afterLines="20" w:after="48"/>
              <w:jc w:val="center"/>
              <w:rPr>
                <w:b/>
                <w:bCs/>
                <w:szCs w:val="24"/>
              </w:rPr>
            </w:pPr>
            <w:r w:rsidRPr="00E72E27">
              <w:rPr>
                <w:b/>
                <w:bCs/>
                <w:szCs w:val="24"/>
              </w:rPr>
              <w:t>2</w:t>
            </w:r>
          </w:p>
        </w:tc>
        <w:tc>
          <w:tcPr>
            <w:tcW w:w="621" w:type="dxa"/>
            <w:tcBorders>
              <w:top w:val="single" w:sz="4" w:space="0" w:color="auto"/>
              <w:bottom w:val="single" w:sz="4" w:space="0" w:color="auto"/>
            </w:tcBorders>
            <w:shd w:val="clear" w:color="auto" w:fill="auto"/>
            <w:vAlign w:val="center"/>
          </w:tcPr>
          <w:p w14:paraId="39477AB0" w14:textId="24BF963E" w:rsidR="00DA4360" w:rsidRPr="00E72E27" w:rsidRDefault="00DA4360" w:rsidP="00E72E27">
            <w:pPr>
              <w:spacing w:beforeLines="20" w:before="48" w:afterLines="20" w:after="48"/>
              <w:jc w:val="center"/>
              <w:rPr>
                <w:b/>
                <w:bCs/>
                <w:szCs w:val="24"/>
              </w:rPr>
            </w:pPr>
            <w:r w:rsidRPr="00E72E27">
              <w:rPr>
                <w:b/>
                <w:bCs/>
                <w:szCs w:val="24"/>
              </w:rPr>
              <w:t>1</w:t>
            </w:r>
          </w:p>
        </w:tc>
        <w:tc>
          <w:tcPr>
            <w:tcW w:w="621" w:type="dxa"/>
            <w:tcBorders>
              <w:top w:val="single" w:sz="4" w:space="0" w:color="auto"/>
              <w:bottom w:val="single" w:sz="4" w:space="0" w:color="auto"/>
              <w:right w:val="single" w:sz="4" w:space="0" w:color="auto"/>
            </w:tcBorders>
            <w:shd w:val="clear" w:color="auto" w:fill="auto"/>
            <w:vAlign w:val="center"/>
          </w:tcPr>
          <w:p w14:paraId="063A960C" w14:textId="64F37E05" w:rsidR="00DA4360" w:rsidRPr="00E72E27" w:rsidRDefault="00DA4360" w:rsidP="00E72E27">
            <w:pPr>
              <w:spacing w:beforeLines="20" w:before="48" w:afterLines="20" w:after="48"/>
              <w:jc w:val="center"/>
              <w:rPr>
                <w:b/>
                <w:bCs/>
                <w:szCs w:val="24"/>
              </w:rPr>
            </w:pPr>
            <w:r w:rsidRPr="00E72E27">
              <w:rPr>
                <w:b/>
                <w:bCs/>
                <w:szCs w:val="24"/>
              </w:rPr>
              <w:t>2</w:t>
            </w:r>
          </w:p>
        </w:tc>
      </w:tr>
      <w:tr w:rsidR="00E72E27" w:rsidRPr="00E72E27" w14:paraId="4F53C2E6" w14:textId="376BD92A" w:rsidTr="00E72E27">
        <w:trPr>
          <w:jc w:val="center"/>
        </w:trPr>
        <w:tc>
          <w:tcPr>
            <w:tcW w:w="4201" w:type="dxa"/>
            <w:tcBorders>
              <w:top w:val="single" w:sz="4" w:space="0" w:color="auto"/>
              <w:left w:val="single" w:sz="4" w:space="0" w:color="auto"/>
              <w:right w:val="single" w:sz="4" w:space="0" w:color="auto"/>
            </w:tcBorders>
            <w:shd w:val="clear" w:color="auto" w:fill="auto"/>
            <w:vAlign w:val="center"/>
          </w:tcPr>
          <w:p w14:paraId="7F721E46" w14:textId="38080E4C" w:rsidR="00DA4360" w:rsidRPr="00E72E27" w:rsidRDefault="00DA4360" w:rsidP="00E72E27">
            <w:pPr>
              <w:spacing w:beforeLines="20" w:before="48" w:afterLines="20" w:after="48"/>
              <w:ind w:left="57"/>
              <w:rPr>
                <w:szCs w:val="24"/>
              </w:rPr>
            </w:pPr>
            <w:r w:rsidRPr="00E72E27">
              <w:rPr>
                <w:szCs w:val="24"/>
              </w:rPr>
              <w:t>Entrega do plano de atividades</w:t>
            </w:r>
          </w:p>
        </w:tc>
        <w:tc>
          <w:tcPr>
            <w:tcW w:w="621" w:type="dxa"/>
            <w:tcBorders>
              <w:top w:val="single" w:sz="4" w:space="0" w:color="auto"/>
              <w:left w:val="single" w:sz="4" w:space="0" w:color="auto"/>
            </w:tcBorders>
            <w:shd w:val="clear" w:color="auto" w:fill="auto"/>
            <w:vAlign w:val="center"/>
          </w:tcPr>
          <w:p w14:paraId="58005E89" w14:textId="77777777" w:rsidR="00DA4360" w:rsidRPr="00E72E27" w:rsidRDefault="00DA4360" w:rsidP="00E72E27">
            <w:pPr>
              <w:spacing w:beforeLines="20" w:before="48" w:afterLines="20" w:after="48"/>
              <w:jc w:val="center"/>
              <w:rPr>
                <w:szCs w:val="24"/>
              </w:rPr>
            </w:pPr>
          </w:p>
        </w:tc>
        <w:tc>
          <w:tcPr>
            <w:tcW w:w="621" w:type="dxa"/>
            <w:tcBorders>
              <w:top w:val="single" w:sz="4" w:space="0" w:color="auto"/>
            </w:tcBorders>
            <w:shd w:val="clear" w:color="auto" w:fill="auto"/>
            <w:vAlign w:val="center"/>
          </w:tcPr>
          <w:p w14:paraId="21379865" w14:textId="782F55BD" w:rsidR="00DA4360" w:rsidRPr="00E72E27" w:rsidRDefault="00C62387" w:rsidP="00E72E27">
            <w:pPr>
              <w:spacing w:beforeLines="20" w:before="48" w:afterLines="20" w:after="48"/>
              <w:jc w:val="center"/>
              <w:rPr>
                <w:szCs w:val="24"/>
              </w:rPr>
            </w:pPr>
            <w:r w:rsidRPr="00E72E27">
              <w:rPr>
                <w:szCs w:val="24"/>
              </w:rPr>
              <w:t>X</w:t>
            </w:r>
          </w:p>
        </w:tc>
        <w:tc>
          <w:tcPr>
            <w:tcW w:w="621" w:type="dxa"/>
            <w:tcBorders>
              <w:top w:val="single" w:sz="4" w:space="0" w:color="auto"/>
            </w:tcBorders>
            <w:shd w:val="clear" w:color="auto" w:fill="auto"/>
            <w:vAlign w:val="center"/>
          </w:tcPr>
          <w:p w14:paraId="6CDE205F" w14:textId="77777777" w:rsidR="00DA4360" w:rsidRPr="00E72E27" w:rsidRDefault="00DA4360" w:rsidP="00E72E27">
            <w:pPr>
              <w:spacing w:beforeLines="20" w:before="48" w:afterLines="20" w:after="48"/>
              <w:jc w:val="center"/>
              <w:rPr>
                <w:szCs w:val="24"/>
              </w:rPr>
            </w:pPr>
          </w:p>
        </w:tc>
        <w:tc>
          <w:tcPr>
            <w:tcW w:w="621" w:type="dxa"/>
            <w:tcBorders>
              <w:top w:val="single" w:sz="4" w:space="0" w:color="auto"/>
            </w:tcBorders>
            <w:shd w:val="clear" w:color="auto" w:fill="auto"/>
            <w:vAlign w:val="center"/>
          </w:tcPr>
          <w:p w14:paraId="208CD9DE" w14:textId="77777777" w:rsidR="00DA4360" w:rsidRPr="00E72E27" w:rsidRDefault="00DA4360" w:rsidP="00E72E27">
            <w:pPr>
              <w:spacing w:beforeLines="20" w:before="48" w:afterLines="20" w:after="48"/>
              <w:jc w:val="center"/>
              <w:rPr>
                <w:szCs w:val="24"/>
              </w:rPr>
            </w:pPr>
          </w:p>
        </w:tc>
        <w:tc>
          <w:tcPr>
            <w:tcW w:w="621" w:type="dxa"/>
            <w:tcBorders>
              <w:top w:val="single" w:sz="4" w:space="0" w:color="auto"/>
            </w:tcBorders>
            <w:shd w:val="clear" w:color="auto" w:fill="auto"/>
            <w:vAlign w:val="center"/>
          </w:tcPr>
          <w:p w14:paraId="3F538366" w14:textId="77777777" w:rsidR="00DA4360" w:rsidRPr="00E72E27" w:rsidRDefault="00DA4360" w:rsidP="00E72E27">
            <w:pPr>
              <w:spacing w:beforeLines="20" w:before="48" w:afterLines="20" w:after="48"/>
              <w:jc w:val="center"/>
              <w:rPr>
                <w:szCs w:val="24"/>
              </w:rPr>
            </w:pPr>
          </w:p>
        </w:tc>
        <w:tc>
          <w:tcPr>
            <w:tcW w:w="621" w:type="dxa"/>
            <w:tcBorders>
              <w:top w:val="single" w:sz="4" w:space="0" w:color="auto"/>
            </w:tcBorders>
            <w:shd w:val="clear" w:color="auto" w:fill="auto"/>
            <w:vAlign w:val="center"/>
          </w:tcPr>
          <w:p w14:paraId="35F1F1EF" w14:textId="77777777" w:rsidR="00DA4360" w:rsidRPr="00E72E27" w:rsidRDefault="00DA4360" w:rsidP="00E72E27">
            <w:pPr>
              <w:spacing w:beforeLines="20" w:before="48" w:afterLines="20" w:after="48"/>
              <w:jc w:val="center"/>
              <w:rPr>
                <w:szCs w:val="24"/>
              </w:rPr>
            </w:pPr>
          </w:p>
        </w:tc>
        <w:tc>
          <w:tcPr>
            <w:tcW w:w="621" w:type="dxa"/>
            <w:tcBorders>
              <w:top w:val="single" w:sz="4" w:space="0" w:color="auto"/>
            </w:tcBorders>
            <w:shd w:val="clear" w:color="auto" w:fill="auto"/>
            <w:vAlign w:val="center"/>
          </w:tcPr>
          <w:p w14:paraId="75287A58" w14:textId="77777777" w:rsidR="00DA4360" w:rsidRPr="00E72E27" w:rsidRDefault="00DA4360" w:rsidP="00E72E27">
            <w:pPr>
              <w:spacing w:beforeLines="20" w:before="48" w:afterLines="20" w:after="48"/>
              <w:jc w:val="center"/>
              <w:rPr>
                <w:szCs w:val="24"/>
              </w:rPr>
            </w:pPr>
          </w:p>
        </w:tc>
        <w:tc>
          <w:tcPr>
            <w:tcW w:w="621" w:type="dxa"/>
            <w:tcBorders>
              <w:top w:val="single" w:sz="4" w:space="0" w:color="auto"/>
              <w:right w:val="single" w:sz="4" w:space="0" w:color="auto"/>
            </w:tcBorders>
            <w:shd w:val="clear" w:color="auto" w:fill="auto"/>
            <w:vAlign w:val="center"/>
          </w:tcPr>
          <w:p w14:paraId="3F76F767" w14:textId="77777777" w:rsidR="00DA4360" w:rsidRPr="00E72E27" w:rsidRDefault="00DA4360" w:rsidP="00E72E27">
            <w:pPr>
              <w:spacing w:beforeLines="20" w:before="48" w:afterLines="20" w:after="48"/>
              <w:jc w:val="center"/>
              <w:rPr>
                <w:szCs w:val="24"/>
              </w:rPr>
            </w:pPr>
          </w:p>
        </w:tc>
      </w:tr>
      <w:tr w:rsidR="00E72E27" w:rsidRPr="00E72E27" w14:paraId="131AB4A2" w14:textId="51FDF2DF" w:rsidTr="00E72E27">
        <w:trPr>
          <w:jc w:val="center"/>
        </w:trPr>
        <w:tc>
          <w:tcPr>
            <w:tcW w:w="4201" w:type="dxa"/>
            <w:tcBorders>
              <w:left w:val="single" w:sz="4" w:space="0" w:color="auto"/>
              <w:right w:val="single" w:sz="4" w:space="0" w:color="auto"/>
            </w:tcBorders>
            <w:shd w:val="clear" w:color="auto" w:fill="auto"/>
            <w:vAlign w:val="center"/>
          </w:tcPr>
          <w:p w14:paraId="5B68C147" w14:textId="5982EE42" w:rsidR="00DA4360" w:rsidRPr="00E72E27" w:rsidRDefault="008C3D3A" w:rsidP="00E72E27">
            <w:pPr>
              <w:spacing w:beforeLines="20" w:before="48" w:afterLines="20" w:after="48"/>
              <w:ind w:left="57"/>
              <w:rPr>
                <w:szCs w:val="24"/>
              </w:rPr>
            </w:pPr>
            <w:r w:rsidRPr="00E72E27">
              <w:rPr>
                <w:szCs w:val="24"/>
              </w:rPr>
              <w:t>Atividade 2 .....</w:t>
            </w:r>
          </w:p>
        </w:tc>
        <w:tc>
          <w:tcPr>
            <w:tcW w:w="621" w:type="dxa"/>
            <w:tcBorders>
              <w:left w:val="single" w:sz="4" w:space="0" w:color="auto"/>
            </w:tcBorders>
            <w:shd w:val="clear" w:color="auto" w:fill="auto"/>
            <w:vAlign w:val="center"/>
          </w:tcPr>
          <w:p w14:paraId="5CCBA4D2" w14:textId="77777777" w:rsidR="00DA4360" w:rsidRPr="00E72E27" w:rsidRDefault="00DA4360" w:rsidP="00E72E27">
            <w:pPr>
              <w:spacing w:beforeLines="20" w:before="48" w:afterLines="20" w:after="48"/>
              <w:jc w:val="center"/>
              <w:rPr>
                <w:szCs w:val="24"/>
              </w:rPr>
            </w:pPr>
          </w:p>
        </w:tc>
        <w:tc>
          <w:tcPr>
            <w:tcW w:w="621" w:type="dxa"/>
            <w:shd w:val="clear" w:color="auto" w:fill="auto"/>
            <w:vAlign w:val="center"/>
          </w:tcPr>
          <w:p w14:paraId="0B7EF8F0" w14:textId="77777777" w:rsidR="00DA4360" w:rsidRPr="00E72E27" w:rsidRDefault="00DA4360" w:rsidP="00E72E27">
            <w:pPr>
              <w:spacing w:beforeLines="20" w:before="48" w:afterLines="20" w:after="48"/>
              <w:jc w:val="center"/>
              <w:rPr>
                <w:szCs w:val="24"/>
              </w:rPr>
            </w:pPr>
          </w:p>
        </w:tc>
        <w:tc>
          <w:tcPr>
            <w:tcW w:w="621" w:type="dxa"/>
            <w:shd w:val="clear" w:color="auto" w:fill="auto"/>
            <w:vAlign w:val="center"/>
          </w:tcPr>
          <w:p w14:paraId="2120D134" w14:textId="77777777" w:rsidR="00DA4360" w:rsidRPr="00E72E27" w:rsidRDefault="00DA4360" w:rsidP="00E72E27">
            <w:pPr>
              <w:spacing w:beforeLines="20" w:before="48" w:afterLines="20" w:after="48"/>
              <w:jc w:val="center"/>
              <w:rPr>
                <w:szCs w:val="24"/>
              </w:rPr>
            </w:pPr>
          </w:p>
        </w:tc>
        <w:tc>
          <w:tcPr>
            <w:tcW w:w="621" w:type="dxa"/>
            <w:shd w:val="clear" w:color="auto" w:fill="auto"/>
            <w:vAlign w:val="center"/>
          </w:tcPr>
          <w:p w14:paraId="03066C58" w14:textId="77777777" w:rsidR="00DA4360" w:rsidRPr="00E72E27" w:rsidRDefault="00DA4360" w:rsidP="00E72E27">
            <w:pPr>
              <w:spacing w:beforeLines="20" w:before="48" w:afterLines="20" w:after="48"/>
              <w:jc w:val="center"/>
              <w:rPr>
                <w:szCs w:val="24"/>
              </w:rPr>
            </w:pPr>
          </w:p>
        </w:tc>
        <w:tc>
          <w:tcPr>
            <w:tcW w:w="621" w:type="dxa"/>
            <w:shd w:val="clear" w:color="auto" w:fill="auto"/>
            <w:vAlign w:val="center"/>
          </w:tcPr>
          <w:p w14:paraId="3F6E8FD8" w14:textId="77777777" w:rsidR="00DA4360" w:rsidRPr="00E72E27" w:rsidRDefault="00DA4360" w:rsidP="00E72E27">
            <w:pPr>
              <w:spacing w:beforeLines="20" w:before="48" w:afterLines="20" w:after="48"/>
              <w:jc w:val="center"/>
              <w:rPr>
                <w:szCs w:val="24"/>
              </w:rPr>
            </w:pPr>
          </w:p>
        </w:tc>
        <w:tc>
          <w:tcPr>
            <w:tcW w:w="621" w:type="dxa"/>
            <w:shd w:val="clear" w:color="auto" w:fill="auto"/>
            <w:vAlign w:val="center"/>
          </w:tcPr>
          <w:p w14:paraId="7D131083" w14:textId="77777777" w:rsidR="00DA4360" w:rsidRPr="00E72E27" w:rsidRDefault="00DA4360" w:rsidP="00E72E27">
            <w:pPr>
              <w:spacing w:beforeLines="20" w:before="48" w:afterLines="20" w:after="48"/>
              <w:jc w:val="center"/>
              <w:rPr>
                <w:szCs w:val="24"/>
              </w:rPr>
            </w:pPr>
          </w:p>
        </w:tc>
        <w:tc>
          <w:tcPr>
            <w:tcW w:w="621" w:type="dxa"/>
            <w:shd w:val="clear" w:color="auto" w:fill="auto"/>
            <w:vAlign w:val="center"/>
          </w:tcPr>
          <w:p w14:paraId="3BBEA1AA" w14:textId="77777777" w:rsidR="00DA4360" w:rsidRPr="00E72E27" w:rsidRDefault="00DA4360" w:rsidP="00E72E27">
            <w:pPr>
              <w:spacing w:beforeLines="20" w:before="48" w:afterLines="20" w:after="48"/>
              <w:jc w:val="center"/>
              <w:rPr>
                <w:szCs w:val="24"/>
              </w:rPr>
            </w:pPr>
          </w:p>
        </w:tc>
        <w:tc>
          <w:tcPr>
            <w:tcW w:w="621" w:type="dxa"/>
            <w:tcBorders>
              <w:right w:val="single" w:sz="4" w:space="0" w:color="auto"/>
            </w:tcBorders>
            <w:shd w:val="clear" w:color="auto" w:fill="auto"/>
            <w:vAlign w:val="center"/>
          </w:tcPr>
          <w:p w14:paraId="165B47A8" w14:textId="77777777" w:rsidR="00DA4360" w:rsidRPr="00E72E27" w:rsidRDefault="00DA4360" w:rsidP="00E72E27">
            <w:pPr>
              <w:spacing w:beforeLines="20" w:before="48" w:afterLines="20" w:after="48"/>
              <w:jc w:val="center"/>
              <w:rPr>
                <w:szCs w:val="24"/>
              </w:rPr>
            </w:pPr>
          </w:p>
        </w:tc>
      </w:tr>
      <w:tr w:rsidR="00E72E27" w:rsidRPr="00E72E27" w14:paraId="62BDE0FF" w14:textId="46D8A80F" w:rsidTr="00E72E27">
        <w:trPr>
          <w:jc w:val="center"/>
        </w:trPr>
        <w:tc>
          <w:tcPr>
            <w:tcW w:w="4201" w:type="dxa"/>
            <w:tcBorders>
              <w:left w:val="single" w:sz="4" w:space="0" w:color="auto"/>
              <w:right w:val="single" w:sz="4" w:space="0" w:color="auto"/>
            </w:tcBorders>
            <w:shd w:val="clear" w:color="auto" w:fill="auto"/>
            <w:vAlign w:val="center"/>
          </w:tcPr>
          <w:p w14:paraId="0290562A" w14:textId="1BB2ECE3" w:rsidR="00DA4360" w:rsidRPr="00E72E27" w:rsidRDefault="008C3D3A" w:rsidP="00E72E27">
            <w:pPr>
              <w:spacing w:beforeLines="20" w:before="48" w:afterLines="20" w:after="48"/>
              <w:ind w:left="57"/>
              <w:rPr>
                <w:szCs w:val="24"/>
              </w:rPr>
            </w:pPr>
            <w:r w:rsidRPr="00E72E27">
              <w:rPr>
                <w:szCs w:val="24"/>
              </w:rPr>
              <w:t>Atividade 3 ....</w:t>
            </w:r>
          </w:p>
        </w:tc>
        <w:tc>
          <w:tcPr>
            <w:tcW w:w="621" w:type="dxa"/>
            <w:tcBorders>
              <w:left w:val="single" w:sz="4" w:space="0" w:color="auto"/>
            </w:tcBorders>
            <w:shd w:val="clear" w:color="auto" w:fill="auto"/>
            <w:vAlign w:val="center"/>
          </w:tcPr>
          <w:p w14:paraId="76463C48" w14:textId="77777777" w:rsidR="00DA4360" w:rsidRPr="00E72E27" w:rsidRDefault="00DA4360" w:rsidP="00E72E27">
            <w:pPr>
              <w:spacing w:beforeLines="20" w:before="48" w:afterLines="20" w:after="48"/>
              <w:jc w:val="center"/>
              <w:rPr>
                <w:szCs w:val="24"/>
              </w:rPr>
            </w:pPr>
          </w:p>
        </w:tc>
        <w:tc>
          <w:tcPr>
            <w:tcW w:w="621" w:type="dxa"/>
            <w:shd w:val="clear" w:color="auto" w:fill="auto"/>
            <w:vAlign w:val="center"/>
          </w:tcPr>
          <w:p w14:paraId="7F838ABE" w14:textId="77777777" w:rsidR="00DA4360" w:rsidRPr="00E72E27" w:rsidRDefault="00DA4360" w:rsidP="00E72E27">
            <w:pPr>
              <w:spacing w:beforeLines="20" w:before="48" w:afterLines="20" w:after="48"/>
              <w:jc w:val="center"/>
              <w:rPr>
                <w:szCs w:val="24"/>
              </w:rPr>
            </w:pPr>
          </w:p>
        </w:tc>
        <w:tc>
          <w:tcPr>
            <w:tcW w:w="621" w:type="dxa"/>
            <w:shd w:val="clear" w:color="auto" w:fill="auto"/>
            <w:vAlign w:val="center"/>
          </w:tcPr>
          <w:p w14:paraId="746EA437" w14:textId="77777777" w:rsidR="00DA4360" w:rsidRPr="00E72E27" w:rsidRDefault="00DA4360" w:rsidP="00E72E27">
            <w:pPr>
              <w:spacing w:beforeLines="20" w:before="48" w:afterLines="20" w:after="48"/>
              <w:jc w:val="center"/>
              <w:rPr>
                <w:szCs w:val="24"/>
              </w:rPr>
            </w:pPr>
          </w:p>
        </w:tc>
        <w:tc>
          <w:tcPr>
            <w:tcW w:w="621" w:type="dxa"/>
            <w:shd w:val="clear" w:color="auto" w:fill="auto"/>
            <w:vAlign w:val="center"/>
          </w:tcPr>
          <w:p w14:paraId="539EC24C" w14:textId="77777777" w:rsidR="00DA4360" w:rsidRPr="00E72E27" w:rsidRDefault="00DA4360" w:rsidP="00E72E27">
            <w:pPr>
              <w:spacing w:beforeLines="20" w:before="48" w:afterLines="20" w:after="48"/>
              <w:jc w:val="center"/>
              <w:rPr>
                <w:szCs w:val="24"/>
              </w:rPr>
            </w:pPr>
          </w:p>
        </w:tc>
        <w:tc>
          <w:tcPr>
            <w:tcW w:w="621" w:type="dxa"/>
            <w:shd w:val="clear" w:color="auto" w:fill="auto"/>
            <w:vAlign w:val="center"/>
          </w:tcPr>
          <w:p w14:paraId="511A48A6" w14:textId="77777777" w:rsidR="00DA4360" w:rsidRPr="00E72E27" w:rsidRDefault="00DA4360" w:rsidP="00E72E27">
            <w:pPr>
              <w:spacing w:beforeLines="20" w:before="48" w:afterLines="20" w:after="48"/>
              <w:jc w:val="center"/>
              <w:rPr>
                <w:szCs w:val="24"/>
              </w:rPr>
            </w:pPr>
          </w:p>
        </w:tc>
        <w:tc>
          <w:tcPr>
            <w:tcW w:w="621" w:type="dxa"/>
            <w:shd w:val="clear" w:color="auto" w:fill="auto"/>
            <w:vAlign w:val="center"/>
          </w:tcPr>
          <w:p w14:paraId="06CFB22F" w14:textId="77777777" w:rsidR="00DA4360" w:rsidRPr="00E72E27" w:rsidRDefault="00DA4360" w:rsidP="00E72E27">
            <w:pPr>
              <w:spacing w:beforeLines="20" w:before="48" w:afterLines="20" w:after="48"/>
              <w:jc w:val="center"/>
              <w:rPr>
                <w:szCs w:val="24"/>
              </w:rPr>
            </w:pPr>
          </w:p>
        </w:tc>
        <w:tc>
          <w:tcPr>
            <w:tcW w:w="621" w:type="dxa"/>
            <w:shd w:val="clear" w:color="auto" w:fill="auto"/>
            <w:vAlign w:val="center"/>
          </w:tcPr>
          <w:p w14:paraId="69C39398" w14:textId="77777777" w:rsidR="00DA4360" w:rsidRPr="00E72E27" w:rsidRDefault="00DA4360" w:rsidP="00E72E27">
            <w:pPr>
              <w:spacing w:beforeLines="20" w:before="48" w:afterLines="20" w:after="48"/>
              <w:jc w:val="center"/>
              <w:rPr>
                <w:szCs w:val="24"/>
              </w:rPr>
            </w:pPr>
          </w:p>
        </w:tc>
        <w:tc>
          <w:tcPr>
            <w:tcW w:w="621" w:type="dxa"/>
            <w:tcBorders>
              <w:right w:val="single" w:sz="4" w:space="0" w:color="auto"/>
            </w:tcBorders>
            <w:shd w:val="clear" w:color="auto" w:fill="auto"/>
            <w:vAlign w:val="center"/>
          </w:tcPr>
          <w:p w14:paraId="00B431DA" w14:textId="77777777" w:rsidR="00DA4360" w:rsidRPr="00E72E27" w:rsidRDefault="00DA4360" w:rsidP="00E72E27">
            <w:pPr>
              <w:spacing w:beforeLines="20" w:before="48" w:afterLines="20" w:after="48"/>
              <w:jc w:val="center"/>
              <w:rPr>
                <w:szCs w:val="24"/>
              </w:rPr>
            </w:pPr>
          </w:p>
        </w:tc>
      </w:tr>
      <w:tr w:rsidR="00E72E27" w:rsidRPr="00E72E27" w14:paraId="5B367C33" w14:textId="1BE928FA" w:rsidTr="00E72E27">
        <w:trPr>
          <w:jc w:val="center"/>
        </w:trPr>
        <w:tc>
          <w:tcPr>
            <w:tcW w:w="4201" w:type="dxa"/>
            <w:tcBorders>
              <w:left w:val="single" w:sz="4" w:space="0" w:color="auto"/>
              <w:right w:val="single" w:sz="4" w:space="0" w:color="auto"/>
            </w:tcBorders>
            <w:shd w:val="clear" w:color="auto" w:fill="auto"/>
            <w:vAlign w:val="center"/>
          </w:tcPr>
          <w:p w14:paraId="296D78B8" w14:textId="16D7547F" w:rsidR="00DA4360" w:rsidRPr="00E72E27" w:rsidRDefault="00DA4360" w:rsidP="00E72E27">
            <w:pPr>
              <w:spacing w:beforeLines="20" w:before="48" w:afterLines="20" w:after="48"/>
              <w:ind w:left="57"/>
              <w:rPr>
                <w:szCs w:val="24"/>
              </w:rPr>
            </w:pPr>
            <w:r w:rsidRPr="00E72E27">
              <w:rPr>
                <w:szCs w:val="24"/>
              </w:rPr>
              <w:t>Apresentação de andamento</w:t>
            </w:r>
          </w:p>
        </w:tc>
        <w:tc>
          <w:tcPr>
            <w:tcW w:w="621" w:type="dxa"/>
            <w:tcBorders>
              <w:left w:val="single" w:sz="4" w:space="0" w:color="auto"/>
            </w:tcBorders>
            <w:shd w:val="clear" w:color="auto" w:fill="auto"/>
            <w:vAlign w:val="center"/>
          </w:tcPr>
          <w:p w14:paraId="67BCFBC4" w14:textId="77777777" w:rsidR="00DA4360" w:rsidRPr="00E72E27" w:rsidRDefault="00DA4360" w:rsidP="00E72E27">
            <w:pPr>
              <w:spacing w:beforeLines="20" w:before="48" w:afterLines="20" w:after="48"/>
              <w:jc w:val="center"/>
              <w:rPr>
                <w:szCs w:val="24"/>
              </w:rPr>
            </w:pPr>
          </w:p>
        </w:tc>
        <w:tc>
          <w:tcPr>
            <w:tcW w:w="621" w:type="dxa"/>
            <w:shd w:val="clear" w:color="auto" w:fill="auto"/>
            <w:vAlign w:val="center"/>
          </w:tcPr>
          <w:p w14:paraId="58136EA2" w14:textId="77777777" w:rsidR="00DA4360" w:rsidRPr="00E72E27" w:rsidRDefault="00DA4360" w:rsidP="00E72E27">
            <w:pPr>
              <w:spacing w:beforeLines="20" w:before="48" w:afterLines="20" w:after="48"/>
              <w:jc w:val="center"/>
              <w:rPr>
                <w:szCs w:val="24"/>
              </w:rPr>
            </w:pPr>
          </w:p>
        </w:tc>
        <w:tc>
          <w:tcPr>
            <w:tcW w:w="621" w:type="dxa"/>
            <w:shd w:val="clear" w:color="auto" w:fill="auto"/>
            <w:vAlign w:val="center"/>
          </w:tcPr>
          <w:p w14:paraId="7C883449" w14:textId="77777777" w:rsidR="00DA4360" w:rsidRPr="00E72E27" w:rsidRDefault="00DA4360" w:rsidP="00E72E27">
            <w:pPr>
              <w:spacing w:beforeLines="20" w:before="48" w:afterLines="20" w:after="48"/>
              <w:jc w:val="center"/>
              <w:rPr>
                <w:szCs w:val="24"/>
              </w:rPr>
            </w:pPr>
          </w:p>
        </w:tc>
        <w:tc>
          <w:tcPr>
            <w:tcW w:w="621" w:type="dxa"/>
            <w:shd w:val="clear" w:color="auto" w:fill="auto"/>
            <w:vAlign w:val="center"/>
          </w:tcPr>
          <w:p w14:paraId="104AC2E4" w14:textId="77777777" w:rsidR="00DA4360" w:rsidRPr="00E72E27" w:rsidRDefault="00DA4360" w:rsidP="00E72E27">
            <w:pPr>
              <w:spacing w:beforeLines="20" w:before="48" w:afterLines="20" w:after="48"/>
              <w:jc w:val="center"/>
              <w:rPr>
                <w:szCs w:val="24"/>
              </w:rPr>
            </w:pPr>
          </w:p>
        </w:tc>
        <w:tc>
          <w:tcPr>
            <w:tcW w:w="621" w:type="dxa"/>
            <w:shd w:val="clear" w:color="auto" w:fill="auto"/>
            <w:vAlign w:val="center"/>
          </w:tcPr>
          <w:p w14:paraId="5C7B6AA4" w14:textId="4AF91D02" w:rsidR="00DA4360" w:rsidRPr="00E72E27" w:rsidRDefault="00C62387" w:rsidP="00E72E27">
            <w:pPr>
              <w:spacing w:beforeLines="20" w:before="48" w:afterLines="20" w:after="48"/>
              <w:jc w:val="center"/>
              <w:rPr>
                <w:szCs w:val="24"/>
              </w:rPr>
            </w:pPr>
            <w:r w:rsidRPr="00E72E27">
              <w:rPr>
                <w:szCs w:val="24"/>
              </w:rPr>
              <w:t>X</w:t>
            </w:r>
          </w:p>
        </w:tc>
        <w:tc>
          <w:tcPr>
            <w:tcW w:w="621" w:type="dxa"/>
            <w:shd w:val="clear" w:color="auto" w:fill="auto"/>
            <w:vAlign w:val="center"/>
          </w:tcPr>
          <w:p w14:paraId="5CD95C93" w14:textId="77777777" w:rsidR="00DA4360" w:rsidRPr="00E72E27" w:rsidRDefault="00DA4360" w:rsidP="00E72E27">
            <w:pPr>
              <w:spacing w:beforeLines="20" w:before="48" w:afterLines="20" w:after="48"/>
              <w:jc w:val="center"/>
              <w:rPr>
                <w:szCs w:val="24"/>
              </w:rPr>
            </w:pPr>
          </w:p>
        </w:tc>
        <w:tc>
          <w:tcPr>
            <w:tcW w:w="621" w:type="dxa"/>
            <w:shd w:val="clear" w:color="auto" w:fill="auto"/>
            <w:vAlign w:val="center"/>
          </w:tcPr>
          <w:p w14:paraId="5CFBCD9C" w14:textId="77777777" w:rsidR="00DA4360" w:rsidRPr="00E72E27" w:rsidRDefault="00DA4360" w:rsidP="00E72E27">
            <w:pPr>
              <w:spacing w:beforeLines="20" w:before="48" w:afterLines="20" w:after="48"/>
              <w:jc w:val="center"/>
              <w:rPr>
                <w:szCs w:val="24"/>
              </w:rPr>
            </w:pPr>
          </w:p>
        </w:tc>
        <w:tc>
          <w:tcPr>
            <w:tcW w:w="621" w:type="dxa"/>
            <w:tcBorders>
              <w:right w:val="single" w:sz="4" w:space="0" w:color="auto"/>
            </w:tcBorders>
            <w:shd w:val="clear" w:color="auto" w:fill="auto"/>
            <w:vAlign w:val="center"/>
          </w:tcPr>
          <w:p w14:paraId="5AD5BBD0" w14:textId="77777777" w:rsidR="00DA4360" w:rsidRPr="00E72E27" w:rsidRDefault="00DA4360" w:rsidP="00E72E27">
            <w:pPr>
              <w:spacing w:beforeLines="20" w:before="48" w:afterLines="20" w:after="48"/>
              <w:jc w:val="center"/>
              <w:rPr>
                <w:szCs w:val="24"/>
              </w:rPr>
            </w:pPr>
          </w:p>
        </w:tc>
      </w:tr>
      <w:tr w:rsidR="00E72E27" w:rsidRPr="00E72E27" w14:paraId="57DD46F6" w14:textId="5492FA5B" w:rsidTr="00E72E27">
        <w:trPr>
          <w:jc w:val="center"/>
        </w:trPr>
        <w:tc>
          <w:tcPr>
            <w:tcW w:w="4201" w:type="dxa"/>
            <w:tcBorders>
              <w:left w:val="single" w:sz="4" w:space="0" w:color="auto"/>
              <w:right w:val="single" w:sz="4" w:space="0" w:color="auto"/>
            </w:tcBorders>
            <w:shd w:val="clear" w:color="auto" w:fill="auto"/>
            <w:vAlign w:val="center"/>
          </w:tcPr>
          <w:p w14:paraId="544787D1" w14:textId="4B646ABF" w:rsidR="00DA4360" w:rsidRPr="00E72E27" w:rsidRDefault="008C3D3A" w:rsidP="00E72E27">
            <w:pPr>
              <w:spacing w:beforeLines="20" w:before="48" w:afterLines="20" w:after="48"/>
              <w:ind w:left="57"/>
              <w:rPr>
                <w:szCs w:val="24"/>
              </w:rPr>
            </w:pPr>
            <w:r w:rsidRPr="00E72E27">
              <w:rPr>
                <w:szCs w:val="24"/>
              </w:rPr>
              <w:t>Atividade n-2 ....</w:t>
            </w:r>
          </w:p>
        </w:tc>
        <w:tc>
          <w:tcPr>
            <w:tcW w:w="621" w:type="dxa"/>
            <w:tcBorders>
              <w:left w:val="single" w:sz="4" w:space="0" w:color="auto"/>
            </w:tcBorders>
            <w:shd w:val="clear" w:color="auto" w:fill="auto"/>
            <w:vAlign w:val="center"/>
          </w:tcPr>
          <w:p w14:paraId="57324E37" w14:textId="77777777" w:rsidR="00DA4360" w:rsidRPr="00E72E27" w:rsidRDefault="00DA4360" w:rsidP="00E72E27">
            <w:pPr>
              <w:spacing w:beforeLines="20" w:before="48" w:afterLines="20" w:after="48"/>
              <w:jc w:val="center"/>
              <w:rPr>
                <w:szCs w:val="24"/>
              </w:rPr>
            </w:pPr>
          </w:p>
        </w:tc>
        <w:tc>
          <w:tcPr>
            <w:tcW w:w="621" w:type="dxa"/>
            <w:shd w:val="clear" w:color="auto" w:fill="auto"/>
            <w:vAlign w:val="center"/>
          </w:tcPr>
          <w:p w14:paraId="3FEF8665" w14:textId="77777777" w:rsidR="00DA4360" w:rsidRPr="00E72E27" w:rsidRDefault="00DA4360" w:rsidP="00E72E27">
            <w:pPr>
              <w:spacing w:beforeLines="20" w:before="48" w:afterLines="20" w:after="48"/>
              <w:jc w:val="center"/>
              <w:rPr>
                <w:szCs w:val="24"/>
              </w:rPr>
            </w:pPr>
          </w:p>
        </w:tc>
        <w:tc>
          <w:tcPr>
            <w:tcW w:w="621" w:type="dxa"/>
            <w:shd w:val="clear" w:color="auto" w:fill="auto"/>
            <w:vAlign w:val="center"/>
          </w:tcPr>
          <w:p w14:paraId="6303B88A" w14:textId="77777777" w:rsidR="00DA4360" w:rsidRPr="00E72E27" w:rsidRDefault="00DA4360" w:rsidP="00E72E27">
            <w:pPr>
              <w:spacing w:beforeLines="20" w:before="48" w:afterLines="20" w:after="48"/>
              <w:jc w:val="center"/>
              <w:rPr>
                <w:szCs w:val="24"/>
              </w:rPr>
            </w:pPr>
          </w:p>
        </w:tc>
        <w:tc>
          <w:tcPr>
            <w:tcW w:w="621" w:type="dxa"/>
            <w:shd w:val="clear" w:color="auto" w:fill="auto"/>
            <w:vAlign w:val="center"/>
          </w:tcPr>
          <w:p w14:paraId="20CB7CE5" w14:textId="77777777" w:rsidR="00DA4360" w:rsidRPr="00E72E27" w:rsidRDefault="00DA4360" w:rsidP="00E72E27">
            <w:pPr>
              <w:spacing w:beforeLines="20" w:before="48" w:afterLines="20" w:after="48"/>
              <w:jc w:val="center"/>
              <w:rPr>
                <w:szCs w:val="24"/>
              </w:rPr>
            </w:pPr>
          </w:p>
        </w:tc>
        <w:tc>
          <w:tcPr>
            <w:tcW w:w="621" w:type="dxa"/>
            <w:shd w:val="clear" w:color="auto" w:fill="auto"/>
            <w:vAlign w:val="center"/>
          </w:tcPr>
          <w:p w14:paraId="57421F93" w14:textId="77777777" w:rsidR="00DA4360" w:rsidRPr="00E72E27" w:rsidRDefault="00DA4360" w:rsidP="00E72E27">
            <w:pPr>
              <w:spacing w:beforeLines="20" w:before="48" w:afterLines="20" w:after="48"/>
              <w:jc w:val="center"/>
              <w:rPr>
                <w:szCs w:val="24"/>
              </w:rPr>
            </w:pPr>
          </w:p>
        </w:tc>
        <w:tc>
          <w:tcPr>
            <w:tcW w:w="621" w:type="dxa"/>
            <w:shd w:val="clear" w:color="auto" w:fill="auto"/>
            <w:vAlign w:val="center"/>
          </w:tcPr>
          <w:p w14:paraId="29F35BB8" w14:textId="77777777" w:rsidR="00DA4360" w:rsidRPr="00E72E27" w:rsidRDefault="00DA4360" w:rsidP="00E72E27">
            <w:pPr>
              <w:spacing w:beforeLines="20" w:before="48" w:afterLines="20" w:after="48"/>
              <w:jc w:val="center"/>
              <w:rPr>
                <w:szCs w:val="24"/>
              </w:rPr>
            </w:pPr>
          </w:p>
        </w:tc>
        <w:tc>
          <w:tcPr>
            <w:tcW w:w="621" w:type="dxa"/>
            <w:shd w:val="clear" w:color="auto" w:fill="auto"/>
            <w:vAlign w:val="center"/>
          </w:tcPr>
          <w:p w14:paraId="3567FDF1" w14:textId="77777777" w:rsidR="00DA4360" w:rsidRPr="00E72E27" w:rsidRDefault="00DA4360" w:rsidP="00E72E27">
            <w:pPr>
              <w:spacing w:beforeLines="20" w:before="48" w:afterLines="20" w:after="48"/>
              <w:jc w:val="center"/>
              <w:rPr>
                <w:szCs w:val="24"/>
              </w:rPr>
            </w:pPr>
          </w:p>
        </w:tc>
        <w:tc>
          <w:tcPr>
            <w:tcW w:w="621" w:type="dxa"/>
            <w:tcBorders>
              <w:right w:val="single" w:sz="4" w:space="0" w:color="auto"/>
            </w:tcBorders>
            <w:shd w:val="clear" w:color="auto" w:fill="auto"/>
            <w:vAlign w:val="center"/>
          </w:tcPr>
          <w:p w14:paraId="259B6AD9" w14:textId="77777777" w:rsidR="00DA4360" w:rsidRPr="00E72E27" w:rsidRDefault="00DA4360" w:rsidP="00E72E27">
            <w:pPr>
              <w:spacing w:beforeLines="20" w:before="48" w:afterLines="20" w:after="48"/>
              <w:jc w:val="center"/>
              <w:rPr>
                <w:szCs w:val="24"/>
              </w:rPr>
            </w:pPr>
          </w:p>
        </w:tc>
      </w:tr>
      <w:tr w:rsidR="00E72E27" w:rsidRPr="00E72E27" w14:paraId="6C7A6991" w14:textId="565ECEFD" w:rsidTr="00E72E27">
        <w:trPr>
          <w:jc w:val="center"/>
        </w:trPr>
        <w:tc>
          <w:tcPr>
            <w:tcW w:w="4201" w:type="dxa"/>
            <w:tcBorders>
              <w:left w:val="single" w:sz="4" w:space="0" w:color="auto"/>
              <w:right w:val="single" w:sz="4" w:space="0" w:color="auto"/>
            </w:tcBorders>
            <w:shd w:val="clear" w:color="auto" w:fill="auto"/>
            <w:vAlign w:val="center"/>
          </w:tcPr>
          <w:p w14:paraId="02297146" w14:textId="288CB9D7" w:rsidR="00DA4360" w:rsidRPr="00E72E27" w:rsidRDefault="008C3D3A" w:rsidP="00E72E27">
            <w:pPr>
              <w:spacing w:beforeLines="20" w:before="48" w:afterLines="20" w:after="48"/>
              <w:ind w:left="57"/>
              <w:rPr>
                <w:szCs w:val="24"/>
              </w:rPr>
            </w:pPr>
            <w:r w:rsidRPr="00E72E27">
              <w:rPr>
                <w:szCs w:val="24"/>
              </w:rPr>
              <w:t>Atividade n-1</w:t>
            </w:r>
            <w:r w:rsidR="002F06A4" w:rsidRPr="00E72E27">
              <w:rPr>
                <w:szCs w:val="24"/>
              </w:rPr>
              <w:t xml:space="preserve"> .....</w:t>
            </w:r>
          </w:p>
        </w:tc>
        <w:tc>
          <w:tcPr>
            <w:tcW w:w="621" w:type="dxa"/>
            <w:tcBorders>
              <w:left w:val="single" w:sz="4" w:space="0" w:color="auto"/>
            </w:tcBorders>
            <w:shd w:val="clear" w:color="auto" w:fill="auto"/>
            <w:vAlign w:val="center"/>
          </w:tcPr>
          <w:p w14:paraId="0AEB3E35" w14:textId="77777777" w:rsidR="00DA4360" w:rsidRPr="00E72E27" w:rsidRDefault="00DA4360" w:rsidP="00E72E27">
            <w:pPr>
              <w:spacing w:beforeLines="20" w:before="48" w:afterLines="20" w:after="48"/>
              <w:jc w:val="center"/>
              <w:rPr>
                <w:szCs w:val="24"/>
              </w:rPr>
            </w:pPr>
          </w:p>
        </w:tc>
        <w:tc>
          <w:tcPr>
            <w:tcW w:w="621" w:type="dxa"/>
            <w:shd w:val="clear" w:color="auto" w:fill="auto"/>
            <w:vAlign w:val="center"/>
          </w:tcPr>
          <w:p w14:paraId="7DBE3E6F" w14:textId="77777777" w:rsidR="00DA4360" w:rsidRPr="00E72E27" w:rsidRDefault="00DA4360" w:rsidP="00E72E27">
            <w:pPr>
              <w:spacing w:beforeLines="20" w:before="48" w:afterLines="20" w:after="48"/>
              <w:jc w:val="center"/>
              <w:rPr>
                <w:szCs w:val="24"/>
              </w:rPr>
            </w:pPr>
          </w:p>
        </w:tc>
        <w:tc>
          <w:tcPr>
            <w:tcW w:w="621" w:type="dxa"/>
            <w:shd w:val="clear" w:color="auto" w:fill="auto"/>
            <w:vAlign w:val="center"/>
          </w:tcPr>
          <w:p w14:paraId="066E2E97" w14:textId="77777777" w:rsidR="00DA4360" w:rsidRPr="00E72E27" w:rsidRDefault="00DA4360" w:rsidP="00E72E27">
            <w:pPr>
              <w:spacing w:beforeLines="20" w:before="48" w:afterLines="20" w:after="48"/>
              <w:jc w:val="center"/>
              <w:rPr>
                <w:szCs w:val="24"/>
              </w:rPr>
            </w:pPr>
          </w:p>
        </w:tc>
        <w:tc>
          <w:tcPr>
            <w:tcW w:w="621" w:type="dxa"/>
            <w:shd w:val="clear" w:color="auto" w:fill="auto"/>
            <w:vAlign w:val="center"/>
          </w:tcPr>
          <w:p w14:paraId="4BFE0E60" w14:textId="77777777" w:rsidR="00DA4360" w:rsidRPr="00E72E27" w:rsidRDefault="00DA4360" w:rsidP="00E72E27">
            <w:pPr>
              <w:spacing w:beforeLines="20" w:before="48" w:afterLines="20" w:after="48"/>
              <w:jc w:val="center"/>
              <w:rPr>
                <w:szCs w:val="24"/>
              </w:rPr>
            </w:pPr>
          </w:p>
        </w:tc>
        <w:tc>
          <w:tcPr>
            <w:tcW w:w="621" w:type="dxa"/>
            <w:shd w:val="clear" w:color="auto" w:fill="auto"/>
            <w:vAlign w:val="center"/>
          </w:tcPr>
          <w:p w14:paraId="1B2E5697" w14:textId="77777777" w:rsidR="00DA4360" w:rsidRPr="00E72E27" w:rsidRDefault="00DA4360" w:rsidP="00E72E27">
            <w:pPr>
              <w:spacing w:beforeLines="20" w:before="48" w:afterLines="20" w:after="48"/>
              <w:jc w:val="center"/>
              <w:rPr>
                <w:szCs w:val="24"/>
              </w:rPr>
            </w:pPr>
          </w:p>
        </w:tc>
        <w:tc>
          <w:tcPr>
            <w:tcW w:w="621" w:type="dxa"/>
            <w:shd w:val="clear" w:color="auto" w:fill="auto"/>
            <w:vAlign w:val="center"/>
          </w:tcPr>
          <w:p w14:paraId="771FE5C1" w14:textId="77777777" w:rsidR="00DA4360" w:rsidRPr="00E72E27" w:rsidRDefault="00DA4360" w:rsidP="00E72E27">
            <w:pPr>
              <w:spacing w:beforeLines="20" w:before="48" w:afterLines="20" w:after="48"/>
              <w:jc w:val="center"/>
              <w:rPr>
                <w:szCs w:val="24"/>
              </w:rPr>
            </w:pPr>
          </w:p>
        </w:tc>
        <w:tc>
          <w:tcPr>
            <w:tcW w:w="621" w:type="dxa"/>
            <w:shd w:val="clear" w:color="auto" w:fill="auto"/>
            <w:vAlign w:val="center"/>
          </w:tcPr>
          <w:p w14:paraId="34E7B191" w14:textId="77777777" w:rsidR="00DA4360" w:rsidRPr="00E72E27" w:rsidRDefault="00DA4360" w:rsidP="00E72E27">
            <w:pPr>
              <w:spacing w:beforeLines="20" w:before="48" w:afterLines="20" w:after="48"/>
              <w:jc w:val="center"/>
              <w:rPr>
                <w:szCs w:val="24"/>
              </w:rPr>
            </w:pPr>
          </w:p>
        </w:tc>
        <w:tc>
          <w:tcPr>
            <w:tcW w:w="621" w:type="dxa"/>
            <w:tcBorders>
              <w:right w:val="single" w:sz="4" w:space="0" w:color="auto"/>
            </w:tcBorders>
            <w:shd w:val="clear" w:color="auto" w:fill="auto"/>
            <w:vAlign w:val="center"/>
          </w:tcPr>
          <w:p w14:paraId="0E3796AE" w14:textId="77777777" w:rsidR="00DA4360" w:rsidRPr="00E72E27" w:rsidRDefault="00DA4360" w:rsidP="00E72E27">
            <w:pPr>
              <w:spacing w:beforeLines="20" w:before="48" w:afterLines="20" w:after="48"/>
              <w:jc w:val="center"/>
              <w:rPr>
                <w:szCs w:val="24"/>
              </w:rPr>
            </w:pPr>
          </w:p>
        </w:tc>
      </w:tr>
      <w:tr w:rsidR="00E72E27" w:rsidRPr="00E72E27" w14:paraId="675434E3" w14:textId="059C51BA" w:rsidTr="00E72E27">
        <w:trPr>
          <w:jc w:val="center"/>
        </w:trPr>
        <w:tc>
          <w:tcPr>
            <w:tcW w:w="4201" w:type="dxa"/>
            <w:tcBorders>
              <w:left w:val="single" w:sz="4" w:space="0" w:color="auto"/>
              <w:bottom w:val="single" w:sz="4" w:space="0" w:color="auto"/>
              <w:right w:val="single" w:sz="4" w:space="0" w:color="auto"/>
            </w:tcBorders>
            <w:shd w:val="clear" w:color="auto" w:fill="auto"/>
            <w:vAlign w:val="center"/>
          </w:tcPr>
          <w:p w14:paraId="7AF36660" w14:textId="6270FC37" w:rsidR="00DA4360" w:rsidRPr="00E72E27" w:rsidRDefault="00DA4360" w:rsidP="00E72E27">
            <w:pPr>
              <w:spacing w:beforeLines="20" w:before="48" w:afterLines="20" w:after="48"/>
              <w:ind w:left="57"/>
              <w:rPr>
                <w:szCs w:val="24"/>
              </w:rPr>
            </w:pPr>
            <w:r w:rsidRPr="00E72E27">
              <w:rPr>
                <w:szCs w:val="24"/>
              </w:rPr>
              <w:t>Entrega do trabalho monográfico</w:t>
            </w:r>
          </w:p>
        </w:tc>
        <w:tc>
          <w:tcPr>
            <w:tcW w:w="621" w:type="dxa"/>
            <w:tcBorders>
              <w:left w:val="single" w:sz="4" w:space="0" w:color="auto"/>
              <w:bottom w:val="single" w:sz="4" w:space="0" w:color="auto"/>
            </w:tcBorders>
            <w:shd w:val="clear" w:color="auto" w:fill="auto"/>
            <w:vAlign w:val="center"/>
          </w:tcPr>
          <w:p w14:paraId="66AB5846" w14:textId="77777777" w:rsidR="00DA4360" w:rsidRPr="00E72E27" w:rsidRDefault="00DA4360" w:rsidP="00E72E27">
            <w:pPr>
              <w:spacing w:beforeLines="20" w:before="48" w:afterLines="20" w:after="48"/>
              <w:jc w:val="center"/>
              <w:rPr>
                <w:szCs w:val="24"/>
              </w:rPr>
            </w:pPr>
          </w:p>
        </w:tc>
        <w:tc>
          <w:tcPr>
            <w:tcW w:w="621" w:type="dxa"/>
            <w:tcBorders>
              <w:bottom w:val="single" w:sz="4" w:space="0" w:color="auto"/>
            </w:tcBorders>
            <w:shd w:val="clear" w:color="auto" w:fill="auto"/>
            <w:vAlign w:val="center"/>
          </w:tcPr>
          <w:p w14:paraId="566668BE" w14:textId="77777777" w:rsidR="00DA4360" w:rsidRPr="00E72E27" w:rsidRDefault="00DA4360" w:rsidP="00E72E27">
            <w:pPr>
              <w:spacing w:beforeLines="20" w:before="48" w:afterLines="20" w:after="48"/>
              <w:jc w:val="center"/>
              <w:rPr>
                <w:szCs w:val="24"/>
              </w:rPr>
            </w:pPr>
          </w:p>
        </w:tc>
        <w:tc>
          <w:tcPr>
            <w:tcW w:w="621" w:type="dxa"/>
            <w:tcBorders>
              <w:bottom w:val="single" w:sz="4" w:space="0" w:color="auto"/>
            </w:tcBorders>
            <w:shd w:val="clear" w:color="auto" w:fill="auto"/>
            <w:vAlign w:val="center"/>
          </w:tcPr>
          <w:p w14:paraId="31CD2FC5" w14:textId="77777777" w:rsidR="00DA4360" w:rsidRPr="00E72E27" w:rsidRDefault="00DA4360" w:rsidP="00E72E27">
            <w:pPr>
              <w:spacing w:beforeLines="20" w:before="48" w:afterLines="20" w:after="48"/>
              <w:jc w:val="center"/>
              <w:rPr>
                <w:szCs w:val="24"/>
              </w:rPr>
            </w:pPr>
          </w:p>
        </w:tc>
        <w:tc>
          <w:tcPr>
            <w:tcW w:w="621" w:type="dxa"/>
            <w:tcBorders>
              <w:bottom w:val="single" w:sz="4" w:space="0" w:color="auto"/>
            </w:tcBorders>
            <w:shd w:val="clear" w:color="auto" w:fill="auto"/>
            <w:vAlign w:val="center"/>
          </w:tcPr>
          <w:p w14:paraId="27AE5DE0" w14:textId="77777777" w:rsidR="00DA4360" w:rsidRPr="00E72E27" w:rsidRDefault="00DA4360" w:rsidP="00E72E27">
            <w:pPr>
              <w:spacing w:beforeLines="20" w:before="48" w:afterLines="20" w:after="48"/>
              <w:jc w:val="center"/>
              <w:rPr>
                <w:szCs w:val="24"/>
              </w:rPr>
            </w:pPr>
          </w:p>
        </w:tc>
        <w:tc>
          <w:tcPr>
            <w:tcW w:w="621" w:type="dxa"/>
            <w:tcBorders>
              <w:bottom w:val="single" w:sz="4" w:space="0" w:color="auto"/>
            </w:tcBorders>
            <w:shd w:val="clear" w:color="auto" w:fill="auto"/>
            <w:vAlign w:val="center"/>
          </w:tcPr>
          <w:p w14:paraId="706868F5" w14:textId="77777777" w:rsidR="00DA4360" w:rsidRPr="00E72E27" w:rsidRDefault="00DA4360" w:rsidP="00E72E27">
            <w:pPr>
              <w:spacing w:beforeLines="20" w:before="48" w:afterLines="20" w:after="48"/>
              <w:jc w:val="center"/>
              <w:rPr>
                <w:szCs w:val="24"/>
              </w:rPr>
            </w:pPr>
          </w:p>
        </w:tc>
        <w:tc>
          <w:tcPr>
            <w:tcW w:w="621" w:type="dxa"/>
            <w:tcBorders>
              <w:bottom w:val="single" w:sz="4" w:space="0" w:color="auto"/>
            </w:tcBorders>
            <w:shd w:val="clear" w:color="auto" w:fill="auto"/>
            <w:vAlign w:val="center"/>
          </w:tcPr>
          <w:p w14:paraId="1EE25BEB" w14:textId="77777777" w:rsidR="00DA4360" w:rsidRPr="00E72E27" w:rsidRDefault="00DA4360" w:rsidP="00E72E27">
            <w:pPr>
              <w:spacing w:beforeLines="20" w:before="48" w:afterLines="20" w:after="48"/>
              <w:jc w:val="center"/>
              <w:rPr>
                <w:szCs w:val="24"/>
              </w:rPr>
            </w:pPr>
          </w:p>
        </w:tc>
        <w:tc>
          <w:tcPr>
            <w:tcW w:w="621" w:type="dxa"/>
            <w:tcBorders>
              <w:bottom w:val="single" w:sz="4" w:space="0" w:color="auto"/>
            </w:tcBorders>
            <w:shd w:val="clear" w:color="auto" w:fill="auto"/>
            <w:vAlign w:val="center"/>
          </w:tcPr>
          <w:p w14:paraId="3C8D75AA" w14:textId="77777777" w:rsidR="00DA4360" w:rsidRPr="00E72E27" w:rsidRDefault="00DA4360" w:rsidP="00E72E27">
            <w:pPr>
              <w:spacing w:beforeLines="20" w:before="48" w:afterLines="20" w:after="48"/>
              <w:jc w:val="center"/>
              <w:rPr>
                <w:szCs w:val="24"/>
              </w:rPr>
            </w:pPr>
          </w:p>
        </w:tc>
        <w:tc>
          <w:tcPr>
            <w:tcW w:w="621" w:type="dxa"/>
            <w:tcBorders>
              <w:bottom w:val="single" w:sz="4" w:space="0" w:color="auto"/>
              <w:right w:val="single" w:sz="4" w:space="0" w:color="auto"/>
            </w:tcBorders>
            <w:shd w:val="clear" w:color="auto" w:fill="auto"/>
            <w:vAlign w:val="center"/>
          </w:tcPr>
          <w:p w14:paraId="58F80F1B" w14:textId="51DABE8D" w:rsidR="00DA4360" w:rsidRPr="00E72E27" w:rsidRDefault="00C62387" w:rsidP="00E72E27">
            <w:pPr>
              <w:spacing w:beforeLines="20" w:before="48" w:afterLines="20" w:after="48"/>
              <w:jc w:val="center"/>
              <w:rPr>
                <w:szCs w:val="24"/>
              </w:rPr>
            </w:pPr>
            <w:r w:rsidRPr="00E72E27">
              <w:rPr>
                <w:szCs w:val="24"/>
              </w:rPr>
              <w:t>X</w:t>
            </w:r>
          </w:p>
        </w:tc>
      </w:tr>
    </w:tbl>
    <w:p w14:paraId="3C704C2F" w14:textId="77777777" w:rsidR="003B3DCF" w:rsidRPr="00BF273B" w:rsidRDefault="003B3DCF" w:rsidP="003B3DCF">
      <w:pPr>
        <w:pStyle w:val="Caption"/>
        <w:keepNext/>
        <w:jc w:val="center"/>
        <w:rPr>
          <w:i w:val="0"/>
          <w:iCs w:val="0"/>
          <w:sz w:val="4"/>
          <w:szCs w:val="4"/>
        </w:rPr>
      </w:pPr>
    </w:p>
    <w:p w14:paraId="078588AC" w14:textId="31580B6C" w:rsidR="003B3DCF" w:rsidRPr="00DA4360" w:rsidRDefault="003B3DCF" w:rsidP="003B3DCF">
      <w:pPr>
        <w:pStyle w:val="Caption"/>
        <w:keepNext/>
        <w:jc w:val="center"/>
        <w:rPr>
          <w:i w:val="0"/>
          <w:iCs w:val="0"/>
        </w:rPr>
      </w:pPr>
      <w:r w:rsidRPr="00DA4360">
        <w:rPr>
          <w:i w:val="0"/>
          <w:iCs w:val="0"/>
        </w:rPr>
        <w:t xml:space="preserve">Tabela </w:t>
      </w:r>
      <w:r w:rsidRPr="00DA4360">
        <w:rPr>
          <w:i w:val="0"/>
          <w:iCs w:val="0"/>
        </w:rPr>
        <w:fldChar w:fldCharType="begin"/>
      </w:r>
      <w:r w:rsidRPr="00DA4360">
        <w:rPr>
          <w:i w:val="0"/>
          <w:iCs w:val="0"/>
        </w:rPr>
        <w:instrText xml:space="preserve"> SEQ Tabela \* ARABIC </w:instrText>
      </w:r>
      <w:r w:rsidRPr="00DA4360">
        <w:rPr>
          <w:i w:val="0"/>
          <w:iCs w:val="0"/>
        </w:rPr>
        <w:fldChar w:fldCharType="separate"/>
      </w:r>
      <w:r w:rsidR="00A0122A">
        <w:rPr>
          <w:i w:val="0"/>
          <w:iCs w:val="0"/>
          <w:noProof/>
        </w:rPr>
        <w:t>2</w:t>
      </w:r>
      <w:r w:rsidRPr="00DA4360">
        <w:rPr>
          <w:i w:val="0"/>
          <w:iCs w:val="0"/>
        </w:rPr>
        <w:fldChar w:fldCharType="end"/>
      </w:r>
      <w:r>
        <w:rPr>
          <w:i w:val="0"/>
          <w:iCs w:val="0"/>
        </w:rPr>
        <w:t xml:space="preserve">: Cronograma de atividades (para trabalho </w:t>
      </w:r>
      <w:r w:rsidR="00C15ADD">
        <w:rPr>
          <w:i w:val="0"/>
          <w:iCs w:val="0"/>
        </w:rPr>
        <w:t>anual</w:t>
      </w:r>
      <w:r>
        <w:rPr>
          <w:i w:val="0"/>
          <w:iCs w:val="0"/>
        </w:rPr>
        <w:t xml:space="preserve"> – apagar se for trabalho </w:t>
      </w:r>
      <w:r w:rsidR="00C15ADD">
        <w:rPr>
          <w:i w:val="0"/>
          <w:iCs w:val="0"/>
        </w:rPr>
        <w:t>semestral</w:t>
      </w:r>
      <w:r>
        <w:rPr>
          <w:i w:val="0"/>
          <w:iCs w:val="0"/>
        </w:rPr>
        <w:t>)</w:t>
      </w:r>
    </w:p>
    <w:tbl>
      <w:tblPr>
        <w:tblW w:w="9250" w:type="dxa"/>
        <w:jc w:val="center"/>
        <w:tblLayout w:type="fixed"/>
        <w:tblCellMar>
          <w:left w:w="0" w:type="dxa"/>
          <w:right w:w="28" w:type="dxa"/>
        </w:tblCellMar>
        <w:tblLook w:val="04A0" w:firstRow="1" w:lastRow="0" w:firstColumn="1" w:lastColumn="0" w:noHBand="0" w:noVBand="1"/>
      </w:tblPr>
      <w:tblGrid>
        <w:gridCol w:w="3661"/>
        <w:gridCol w:w="621"/>
        <w:gridCol w:w="621"/>
        <w:gridCol w:w="621"/>
        <w:gridCol w:w="621"/>
        <w:gridCol w:w="621"/>
        <w:gridCol w:w="621"/>
        <w:gridCol w:w="621"/>
        <w:gridCol w:w="621"/>
        <w:gridCol w:w="621"/>
      </w:tblGrid>
      <w:tr w:rsidR="009C48C9" w:rsidRPr="00E72E27" w14:paraId="117B974D" w14:textId="77777777" w:rsidTr="009C48C9">
        <w:trPr>
          <w:jc w:val="center"/>
        </w:trPr>
        <w:tc>
          <w:tcPr>
            <w:tcW w:w="3661" w:type="dxa"/>
            <w:tcBorders>
              <w:top w:val="single" w:sz="4" w:space="0" w:color="auto"/>
              <w:left w:val="single" w:sz="4" w:space="0" w:color="auto"/>
              <w:bottom w:val="single" w:sz="4" w:space="0" w:color="auto"/>
              <w:right w:val="single" w:sz="4" w:space="0" w:color="auto"/>
            </w:tcBorders>
            <w:shd w:val="clear" w:color="auto" w:fill="auto"/>
            <w:vAlign w:val="center"/>
          </w:tcPr>
          <w:p w14:paraId="07BB7D1F" w14:textId="77777777" w:rsidR="009C48C9" w:rsidRPr="00E72E27" w:rsidRDefault="009C48C9" w:rsidP="00E72E27">
            <w:pPr>
              <w:spacing w:beforeLines="20" w:before="48" w:afterLines="20" w:after="48"/>
              <w:ind w:left="57"/>
              <w:rPr>
                <w:b/>
                <w:bCs/>
                <w:szCs w:val="24"/>
              </w:rPr>
            </w:pPr>
            <w:r w:rsidRPr="00E72E27">
              <w:rPr>
                <w:b/>
                <w:bCs/>
                <w:szCs w:val="24"/>
              </w:rPr>
              <w:t>Atividades / Quinzenas</w:t>
            </w:r>
          </w:p>
        </w:tc>
        <w:tc>
          <w:tcPr>
            <w:tcW w:w="621" w:type="dxa"/>
            <w:tcBorders>
              <w:top w:val="single" w:sz="4" w:space="0" w:color="auto"/>
              <w:left w:val="single" w:sz="4" w:space="0" w:color="auto"/>
              <w:bottom w:val="single" w:sz="4" w:space="0" w:color="auto"/>
            </w:tcBorders>
            <w:shd w:val="clear" w:color="auto" w:fill="auto"/>
            <w:vAlign w:val="center"/>
          </w:tcPr>
          <w:p w14:paraId="3EBBC15D" w14:textId="24990441" w:rsidR="009C48C9" w:rsidRPr="00E72E27" w:rsidRDefault="009C48C9" w:rsidP="00E72E27">
            <w:pPr>
              <w:spacing w:beforeLines="20" w:before="48" w:afterLines="20" w:after="48"/>
              <w:jc w:val="center"/>
              <w:rPr>
                <w:b/>
                <w:bCs/>
                <w:szCs w:val="24"/>
              </w:rPr>
            </w:pPr>
            <w:r w:rsidRPr="00E72E27">
              <w:rPr>
                <w:b/>
                <w:bCs/>
                <w:szCs w:val="24"/>
              </w:rPr>
              <w:t>abr</w:t>
            </w:r>
          </w:p>
        </w:tc>
        <w:tc>
          <w:tcPr>
            <w:tcW w:w="621" w:type="dxa"/>
            <w:tcBorders>
              <w:top w:val="single" w:sz="4" w:space="0" w:color="auto"/>
              <w:bottom w:val="single" w:sz="4" w:space="0" w:color="auto"/>
            </w:tcBorders>
            <w:shd w:val="clear" w:color="auto" w:fill="auto"/>
            <w:vAlign w:val="center"/>
          </w:tcPr>
          <w:p w14:paraId="43F5E1FB" w14:textId="46D1566F" w:rsidR="009C48C9" w:rsidRPr="00E72E27" w:rsidRDefault="009C48C9" w:rsidP="00E72E27">
            <w:pPr>
              <w:spacing w:beforeLines="20" w:before="48" w:afterLines="20" w:after="48"/>
              <w:jc w:val="center"/>
              <w:rPr>
                <w:b/>
                <w:bCs/>
                <w:szCs w:val="24"/>
              </w:rPr>
            </w:pPr>
            <w:r w:rsidRPr="00E72E27">
              <w:rPr>
                <w:b/>
                <w:bCs/>
                <w:szCs w:val="24"/>
              </w:rPr>
              <w:t>mai</w:t>
            </w:r>
          </w:p>
        </w:tc>
        <w:tc>
          <w:tcPr>
            <w:tcW w:w="621" w:type="dxa"/>
            <w:tcBorders>
              <w:top w:val="single" w:sz="4" w:space="0" w:color="auto"/>
              <w:bottom w:val="single" w:sz="4" w:space="0" w:color="auto"/>
            </w:tcBorders>
            <w:shd w:val="clear" w:color="auto" w:fill="auto"/>
            <w:vAlign w:val="center"/>
          </w:tcPr>
          <w:p w14:paraId="4AEB21D1" w14:textId="3B698ABC" w:rsidR="009C48C9" w:rsidRPr="00E72E27" w:rsidRDefault="009C48C9" w:rsidP="00E72E27">
            <w:pPr>
              <w:spacing w:beforeLines="20" w:before="48" w:afterLines="20" w:after="48"/>
              <w:jc w:val="center"/>
              <w:rPr>
                <w:b/>
                <w:bCs/>
                <w:szCs w:val="24"/>
              </w:rPr>
            </w:pPr>
            <w:r w:rsidRPr="00E72E27">
              <w:rPr>
                <w:b/>
                <w:bCs/>
                <w:szCs w:val="24"/>
              </w:rPr>
              <w:t>jun</w:t>
            </w:r>
          </w:p>
        </w:tc>
        <w:tc>
          <w:tcPr>
            <w:tcW w:w="621" w:type="dxa"/>
            <w:tcBorders>
              <w:top w:val="single" w:sz="4" w:space="0" w:color="auto"/>
              <w:bottom w:val="single" w:sz="4" w:space="0" w:color="auto"/>
            </w:tcBorders>
            <w:shd w:val="clear" w:color="auto" w:fill="auto"/>
            <w:vAlign w:val="center"/>
          </w:tcPr>
          <w:p w14:paraId="397D1B47" w14:textId="711C8662" w:rsidR="009C48C9" w:rsidRPr="00E72E27" w:rsidRDefault="009C48C9" w:rsidP="00E72E27">
            <w:pPr>
              <w:spacing w:beforeLines="20" w:before="48" w:afterLines="20" w:after="48"/>
              <w:jc w:val="center"/>
              <w:rPr>
                <w:b/>
                <w:bCs/>
                <w:szCs w:val="24"/>
              </w:rPr>
            </w:pPr>
            <w:r w:rsidRPr="00E72E27">
              <w:rPr>
                <w:b/>
                <w:bCs/>
                <w:szCs w:val="24"/>
              </w:rPr>
              <w:t>jul</w:t>
            </w:r>
          </w:p>
        </w:tc>
        <w:tc>
          <w:tcPr>
            <w:tcW w:w="621" w:type="dxa"/>
            <w:tcBorders>
              <w:top w:val="single" w:sz="4" w:space="0" w:color="auto"/>
              <w:bottom w:val="single" w:sz="4" w:space="0" w:color="auto"/>
            </w:tcBorders>
            <w:shd w:val="clear" w:color="auto" w:fill="auto"/>
            <w:vAlign w:val="center"/>
          </w:tcPr>
          <w:p w14:paraId="0F8C5028" w14:textId="112E9B59" w:rsidR="009C48C9" w:rsidRPr="00E72E27" w:rsidRDefault="009C48C9" w:rsidP="00E72E27">
            <w:pPr>
              <w:spacing w:beforeLines="20" w:before="48" w:afterLines="20" w:after="48"/>
              <w:jc w:val="center"/>
              <w:rPr>
                <w:b/>
                <w:bCs/>
                <w:szCs w:val="24"/>
              </w:rPr>
            </w:pPr>
            <w:r w:rsidRPr="00E72E27">
              <w:rPr>
                <w:b/>
                <w:bCs/>
                <w:szCs w:val="24"/>
              </w:rPr>
              <w:t>ago</w:t>
            </w:r>
          </w:p>
        </w:tc>
        <w:tc>
          <w:tcPr>
            <w:tcW w:w="621" w:type="dxa"/>
            <w:tcBorders>
              <w:top w:val="single" w:sz="4" w:space="0" w:color="auto"/>
              <w:bottom w:val="single" w:sz="4" w:space="0" w:color="auto"/>
            </w:tcBorders>
            <w:shd w:val="clear" w:color="auto" w:fill="auto"/>
            <w:vAlign w:val="center"/>
          </w:tcPr>
          <w:p w14:paraId="14EBCE73" w14:textId="0ABCBE35" w:rsidR="009C48C9" w:rsidRPr="00E72E27" w:rsidRDefault="009C48C9" w:rsidP="00E72E27">
            <w:pPr>
              <w:spacing w:beforeLines="20" w:before="48" w:afterLines="20" w:after="48"/>
              <w:jc w:val="center"/>
              <w:rPr>
                <w:b/>
                <w:bCs/>
                <w:szCs w:val="24"/>
              </w:rPr>
            </w:pPr>
            <w:r w:rsidRPr="00E72E27">
              <w:rPr>
                <w:b/>
                <w:bCs/>
                <w:szCs w:val="24"/>
              </w:rPr>
              <w:t>set</w:t>
            </w:r>
          </w:p>
        </w:tc>
        <w:tc>
          <w:tcPr>
            <w:tcW w:w="621" w:type="dxa"/>
            <w:tcBorders>
              <w:top w:val="single" w:sz="4" w:space="0" w:color="auto"/>
              <w:bottom w:val="single" w:sz="4" w:space="0" w:color="auto"/>
            </w:tcBorders>
            <w:shd w:val="clear" w:color="auto" w:fill="auto"/>
            <w:vAlign w:val="center"/>
          </w:tcPr>
          <w:p w14:paraId="355BC2EE" w14:textId="776D3FFF" w:rsidR="009C48C9" w:rsidRPr="00E72E27" w:rsidRDefault="009C48C9" w:rsidP="00E72E27">
            <w:pPr>
              <w:spacing w:beforeLines="20" w:before="48" w:afterLines="20" w:after="48"/>
              <w:jc w:val="center"/>
              <w:rPr>
                <w:b/>
                <w:bCs/>
                <w:szCs w:val="24"/>
              </w:rPr>
            </w:pPr>
            <w:r w:rsidRPr="00E72E27">
              <w:rPr>
                <w:b/>
                <w:bCs/>
                <w:szCs w:val="24"/>
              </w:rPr>
              <w:t>out</w:t>
            </w:r>
          </w:p>
        </w:tc>
        <w:tc>
          <w:tcPr>
            <w:tcW w:w="621" w:type="dxa"/>
            <w:tcBorders>
              <w:top w:val="single" w:sz="4" w:space="0" w:color="auto"/>
              <w:bottom w:val="single" w:sz="4" w:space="0" w:color="auto"/>
            </w:tcBorders>
          </w:tcPr>
          <w:p w14:paraId="092E3667" w14:textId="46473DE1" w:rsidR="009C48C9" w:rsidRPr="00E72E27" w:rsidRDefault="009C48C9" w:rsidP="00E72E27">
            <w:pPr>
              <w:spacing w:beforeLines="20" w:before="48" w:afterLines="20" w:after="48"/>
              <w:jc w:val="center"/>
              <w:rPr>
                <w:b/>
                <w:bCs/>
                <w:szCs w:val="24"/>
              </w:rPr>
            </w:pPr>
            <w:r>
              <w:rPr>
                <w:b/>
                <w:bCs/>
                <w:szCs w:val="24"/>
              </w:rPr>
              <w:t>nov</w:t>
            </w:r>
          </w:p>
        </w:tc>
        <w:tc>
          <w:tcPr>
            <w:tcW w:w="621" w:type="dxa"/>
            <w:tcBorders>
              <w:top w:val="single" w:sz="4" w:space="0" w:color="auto"/>
              <w:bottom w:val="single" w:sz="4" w:space="0" w:color="auto"/>
              <w:right w:val="single" w:sz="4" w:space="0" w:color="auto"/>
            </w:tcBorders>
            <w:shd w:val="clear" w:color="auto" w:fill="auto"/>
            <w:vAlign w:val="center"/>
          </w:tcPr>
          <w:p w14:paraId="1C52044C" w14:textId="60FAEBE5" w:rsidR="009C48C9" w:rsidRPr="00E72E27" w:rsidRDefault="009C48C9" w:rsidP="00E72E27">
            <w:pPr>
              <w:spacing w:beforeLines="20" w:before="48" w:afterLines="20" w:after="48"/>
              <w:jc w:val="center"/>
              <w:rPr>
                <w:b/>
                <w:bCs/>
                <w:szCs w:val="24"/>
              </w:rPr>
            </w:pPr>
            <w:r>
              <w:rPr>
                <w:b/>
                <w:bCs/>
                <w:szCs w:val="24"/>
              </w:rPr>
              <w:t>dez</w:t>
            </w:r>
          </w:p>
        </w:tc>
      </w:tr>
      <w:tr w:rsidR="009C48C9" w:rsidRPr="00E72E27" w14:paraId="297C0B15" w14:textId="77777777" w:rsidTr="009C48C9">
        <w:trPr>
          <w:jc w:val="center"/>
        </w:trPr>
        <w:tc>
          <w:tcPr>
            <w:tcW w:w="3661" w:type="dxa"/>
            <w:tcBorders>
              <w:top w:val="single" w:sz="4" w:space="0" w:color="auto"/>
              <w:left w:val="single" w:sz="4" w:space="0" w:color="auto"/>
              <w:right w:val="single" w:sz="4" w:space="0" w:color="auto"/>
            </w:tcBorders>
            <w:shd w:val="clear" w:color="auto" w:fill="auto"/>
            <w:vAlign w:val="center"/>
          </w:tcPr>
          <w:p w14:paraId="4D682795" w14:textId="77777777" w:rsidR="009C48C9" w:rsidRPr="00E72E27" w:rsidRDefault="009C48C9" w:rsidP="00E72E27">
            <w:pPr>
              <w:spacing w:beforeLines="20" w:before="48" w:afterLines="20" w:after="48"/>
              <w:ind w:left="57"/>
              <w:rPr>
                <w:szCs w:val="24"/>
              </w:rPr>
            </w:pPr>
            <w:r w:rsidRPr="00E72E27">
              <w:rPr>
                <w:szCs w:val="24"/>
              </w:rPr>
              <w:t>Entrega do plano de atividades</w:t>
            </w:r>
          </w:p>
        </w:tc>
        <w:tc>
          <w:tcPr>
            <w:tcW w:w="621" w:type="dxa"/>
            <w:tcBorders>
              <w:top w:val="single" w:sz="4" w:space="0" w:color="auto"/>
              <w:left w:val="single" w:sz="4" w:space="0" w:color="auto"/>
            </w:tcBorders>
            <w:shd w:val="clear" w:color="auto" w:fill="auto"/>
            <w:vAlign w:val="center"/>
          </w:tcPr>
          <w:p w14:paraId="2FC36B54" w14:textId="06885F64" w:rsidR="009C48C9" w:rsidRPr="00E72E27" w:rsidRDefault="009C48C9" w:rsidP="00E72E27">
            <w:pPr>
              <w:spacing w:beforeLines="20" w:before="48" w:afterLines="20" w:after="48"/>
              <w:jc w:val="center"/>
              <w:rPr>
                <w:szCs w:val="24"/>
              </w:rPr>
            </w:pPr>
            <w:r w:rsidRPr="00E72E27">
              <w:rPr>
                <w:szCs w:val="24"/>
              </w:rPr>
              <w:t>X</w:t>
            </w:r>
          </w:p>
        </w:tc>
        <w:tc>
          <w:tcPr>
            <w:tcW w:w="621" w:type="dxa"/>
            <w:tcBorders>
              <w:top w:val="single" w:sz="4" w:space="0" w:color="auto"/>
            </w:tcBorders>
            <w:shd w:val="clear" w:color="auto" w:fill="auto"/>
            <w:vAlign w:val="center"/>
          </w:tcPr>
          <w:p w14:paraId="76F93414" w14:textId="412D51B7" w:rsidR="009C48C9" w:rsidRPr="00E72E27" w:rsidRDefault="009C48C9" w:rsidP="00E72E27">
            <w:pPr>
              <w:spacing w:beforeLines="20" w:before="48" w:afterLines="20" w:after="48"/>
              <w:jc w:val="center"/>
              <w:rPr>
                <w:szCs w:val="24"/>
              </w:rPr>
            </w:pPr>
          </w:p>
        </w:tc>
        <w:tc>
          <w:tcPr>
            <w:tcW w:w="621" w:type="dxa"/>
            <w:tcBorders>
              <w:top w:val="single" w:sz="4" w:space="0" w:color="auto"/>
            </w:tcBorders>
            <w:shd w:val="clear" w:color="auto" w:fill="auto"/>
            <w:vAlign w:val="center"/>
          </w:tcPr>
          <w:p w14:paraId="514FD6CE" w14:textId="77777777" w:rsidR="009C48C9" w:rsidRPr="00E72E27" w:rsidRDefault="009C48C9" w:rsidP="00E72E27">
            <w:pPr>
              <w:spacing w:beforeLines="20" w:before="48" w:afterLines="20" w:after="48"/>
              <w:jc w:val="center"/>
              <w:rPr>
                <w:szCs w:val="24"/>
              </w:rPr>
            </w:pPr>
          </w:p>
        </w:tc>
        <w:tc>
          <w:tcPr>
            <w:tcW w:w="621" w:type="dxa"/>
            <w:tcBorders>
              <w:top w:val="single" w:sz="4" w:space="0" w:color="auto"/>
            </w:tcBorders>
            <w:shd w:val="clear" w:color="auto" w:fill="auto"/>
            <w:vAlign w:val="center"/>
          </w:tcPr>
          <w:p w14:paraId="7EF07A45" w14:textId="77777777" w:rsidR="009C48C9" w:rsidRPr="00E72E27" w:rsidRDefault="009C48C9" w:rsidP="00E72E27">
            <w:pPr>
              <w:spacing w:beforeLines="20" w:before="48" w:afterLines="20" w:after="48"/>
              <w:jc w:val="center"/>
              <w:rPr>
                <w:szCs w:val="24"/>
              </w:rPr>
            </w:pPr>
          </w:p>
        </w:tc>
        <w:tc>
          <w:tcPr>
            <w:tcW w:w="621" w:type="dxa"/>
            <w:tcBorders>
              <w:top w:val="single" w:sz="4" w:space="0" w:color="auto"/>
            </w:tcBorders>
            <w:shd w:val="clear" w:color="auto" w:fill="auto"/>
            <w:vAlign w:val="center"/>
          </w:tcPr>
          <w:p w14:paraId="6A8F964F" w14:textId="77777777" w:rsidR="009C48C9" w:rsidRPr="00E72E27" w:rsidRDefault="009C48C9" w:rsidP="00E72E27">
            <w:pPr>
              <w:spacing w:beforeLines="20" w:before="48" w:afterLines="20" w:after="48"/>
              <w:jc w:val="center"/>
              <w:rPr>
                <w:szCs w:val="24"/>
              </w:rPr>
            </w:pPr>
          </w:p>
        </w:tc>
        <w:tc>
          <w:tcPr>
            <w:tcW w:w="621" w:type="dxa"/>
            <w:tcBorders>
              <w:top w:val="single" w:sz="4" w:space="0" w:color="auto"/>
            </w:tcBorders>
            <w:shd w:val="clear" w:color="auto" w:fill="auto"/>
            <w:vAlign w:val="center"/>
          </w:tcPr>
          <w:p w14:paraId="21864E9C" w14:textId="77777777" w:rsidR="009C48C9" w:rsidRPr="00E72E27" w:rsidRDefault="009C48C9" w:rsidP="00E72E27">
            <w:pPr>
              <w:spacing w:beforeLines="20" w:before="48" w:afterLines="20" w:after="48"/>
              <w:jc w:val="center"/>
              <w:rPr>
                <w:szCs w:val="24"/>
              </w:rPr>
            </w:pPr>
          </w:p>
        </w:tc>
        <w:tc>
          <w:tcPr>
            <w:tcW w:w="621" w:type="dxa"/>
            <w:tcBorders>
              <w:top w:val="single" w:sz="4" w:space="0" w:color="auto"/>
            </w:tcBorders>
            <w:shd w:val="clear" w:color="auto" w:fill="auto"/>
            <w:vAlign w:val="center"/>
          </w:tcPr>
          <w:p w14:paraId="38827E74" w14:textId="77777777" w:rsidR="009C48C9" w:rsidRPr="00E72E27" w:rsidRDefault="009C48C9" w:rsidP="00E72E27">
            <w:pPr>
              <w:spacing w:beforeLines="20" w:before="48" w:afterLines="20" w:after="48"/>
              <w:jc w:val="center"/>
              <w:rPr>
                <w:szCs w:val="24"/>
              </w:rPr>
            </w:pPr>
          </w:p>
        </w:tc>
        <w:tc>
          <w:tcPr>
            <w:tcW w:w="621" w:type="dxa"/>
            <w:tcBorders>
              <w:top w:val="single" w:sz="4" w:space="0" w:color="auto"/>
            </w:tcBorders>
          </w:tcPr>
          <w:p w14:paraId="3C7212B0" w14:textId="77777777" w:rsidR="009C48C9" w:rsidRPr="00E72E27" w:rsidRDefault="009C48C9" w:rsidP="00E72E27">
            <w:pPr>
              <w:spacing w:beforeLines="20" w:before="48" w:afterLines="20" w:after="48"/>
              <w:jc w:val="center"/>
              <w:rPr>
                <w:szCs w:val="24"/>
              </w:rPr>
            </w:pPr>
          </w:p>
        </w:tc>
        <w:tc>
          <w:tcPr>
            <w:tcW w:w="621" w:type="dxa"/>
            <w:tcBorders>
              <w:top w:val="single" w:sz="4" w:space="0" w:color="auto"/>
              <w:right w:val="single" w:sz="4" w:space="0" w:color="auto"/>
            </w:tcBorders>
            <w:shd w:val="clear" w:color="auto" w:fill="auto"/>
            <w:vAlign w:val="center"/>
          </w:tcPr>
          <w:p w14:paraId="013A026F" w14:textId="4CE9B282" w:rsidR="009C48C9" w:rsidRPr="00E72E27" w:rsidRDefault="009C48C9" w:rsidP="00E72E27">
            <w:pPr>
              <w:spacing w:beforeLines="20" w:before="48" w:afterLines="20" w:after="48"/>
              <w:jc w:val="center"/>
              <w:rPr>
                <w:szCs w:val="24"/>
              </w:rPr>
            </w:pPr>
          </w:p>
        </w:tc>
      </w:tr>
      <w:tr w:rsidR="009C48C9" w:rsidRPr="00E72E27" w14:paraId="6F5FACBA" w14:textId="77777777" w:rsidTr="009C48C9">
        <w:trPr>
          <w:jc w:val="center"/>
        </w:trPr>
        <w:tc>
          <w:tcPr>
            <w:tcW w:w="3661" w:type="dxa"/>
            <w:tcBorders>
              <w:left w:val="single" w:sz="4" w:space="0" w:color="auto"/>
              <w:right w:val="single" w:sz="4" w:space="0" w:color="auto"/>
            </w:tcBorders>
            <w:shd w:val="clear" w:color="auto" w:fill="auto"/>
            <w:vAlign w:val="center"/>
          </w:tcPr>
          <w:p w14:paraId="16C1E54C" w14:textId="77777777" w:rsidR="009C48C9" w:rsidRPr="00E72E27" w:rsidRDefault="009C48C9" w:rsidP="00E72E27">
            <w:pPr>
              <w:spacing w:beforeLines="20" w:before="48" w:afterLines="20" w:after="48"/>
              <w:ind w:left="57"/>
              <w:rPr>
                <w:szCs w:val="24"/>
              </w:rPr>
            </w:pPr>
            <w:r w:rsidRPr="00E72E27">
              <w:rPr>
                <w:szCs w:val="24"/>
              </w:rPr>
              <w:t>Atividade 2 .....</w:t>
            </w:r>
          </w:p>
        </w:tc>
        <w:tc>
          <w:tcPr>
            <w:tcW w:w="621" w:type="dxa"/>
            <w:tcBorders>
              <w:left w:val="single" w:sz="4" w:space="0" w:color="auto"/>
            </w:tcBorders>
            <w:shd w:val="clear" w:color="auto" w:fill="auto"/>
            <w:vAlign w:val="center"/>
          </w:tcPr>
          <w:p w14:paraId="27864A39" w14:textId="77777777" w:rsidR="009C48C9" w:rsidRPr="00E72E27" w:rsidRDefault="009C48C9" w:rsidP="00E72E27">
            <w:pPr>
              <w:spacing w:beforeLines="20" w:before="48" w:afterLines="20" w:after="48"/>
              <w:jc w:val="center"/>
              <w:rPr>
                <w:szCs w:val="24"/>
              </w:rPr>
            </w:pPr>
          </w:p>
        </w:tc>
        <w:tc>
          <w:tcPr>
            <w:tcW w:w="621" w:type="dxa"/>
            <w:shd w:val="clear" w:color="auto" w:fill="auto"/>
            <w:vAlign w:val="center"/>
          </w:tcPr>
          <w:p w14:paraId="65DA31FA" w14:textId="77777777" w:rsidR="009C48C9" w:rsidRPr="00E72E27" w:rsidRDefault="009C48C9" w:rsidP="00E72E27">
            <w:pPr>
              <w:spacing w:beforeLines="20" w:before="48" w:afterLines="20" w:after="48"/>
              <w:jc w:val="center"/>
              <w:rPr>
                <w:szCs w:val="24"/>
              </w:rPr>
            </w:pPr>
          </w:p>
        </w:tc>
        <w:tc>
          <w:tcPr>
            <w:tcW w:w="621" w:type="dxa"/>
            <w:shd w:val="clear" w:color="auto" w:fill="auto"/>
            <w:vAlign w:val="center"/>
          </w:tcPr>
          <w:p w14:paraId="7EBC2E07" w14:textId="77777777" w:rsidR="009C48C9" w:rsidRPr="00E72E27" w:rsidRDefault="009C48C9" w:rsidP="00E72E27">
            <w:pPr>
              <w:spacing w:beforeLines="20" w:before="48" w:afterLines="20" w:after="48"/>
              <w:jc w:val="center"/>
              <w:rPr>
                <w:szCs w:val="24"/>
              </w:rPr>
            </w:pPr>
          </w:p>
        </w:tc>
        <w:tc>
          <w:tcPr>
            <w:tcW w:w="621" w:type="dxa"/>
            <w:shd w:val="clear" w:color="auto" w:fill="auto"/>
            <w:vAlign w:val="center"/>
          </w:tcPr>
          <w:p w14:paraId="143EC1C6" w14:textId="77777777" w:rsidR="009C48C9" w:rsidRPr="00E72E27" w:rsidRDefault="009C48C9" w:rsidP="00E72E27">
            <w:pPr>
              <w:spacing w:beforeLines="20" w:before="48" w:afterLines="20" w:after="48"/>
              <w:jc w:val="center"/>
              <w:rPr>
                <w:szCs w:val="24"/>
              </w:rPr>
            </w:pPr>
          </w:p>
        </w:tc>
        <w:tc>
          <w:tcPr>
            <w:tcW w:w="621" w:type="dxa"/>
            <w:shd w:val="clear" w:color="auto" w:fill="auto"/>
            <w:vAlign w:val="center"/>
          </w:tcPr>
          <w:p w14:paraId="469C8CE4" w14:textId="77777777" w:rsidR="009C48C9" w:rsidRPr="00E72E27" w:rsidRDefault="009C48C9" w:rsidP="00E72E27">
            <w:pPr>
              <w:spacing w:beforeLines="20" w:before="48" w:afterLines="20" w:after="48"/>
              <w:jc w:val="center"/>
              <w:rPr>
                <w:szCs w:val="24"/>
              </w:rPr>
            </w:pPr>
          </w:p>
        </w:tc>
        <w:tc>
          <w:tcPr>
            <w:tcW w:w="621" w:type="dxa"/>
            <w:shd w:val="clear" w:color="auto" w:fill="auto"/>
            <w:vAlign w:val="center"/>
          </w:tcPr>
          <w:p w14:paraId="7ED5D6FF" w14:textId="77777777" w:rsidR="009C48C9" w:rsidRPr="00E72E27" w:rsidRDefault="009C48C9" w:rsidP="00E72E27">
            <w:pPr>
              <w:spacing w:beforeLines="20" w:before="48" w:afterLines="20" w:after="48"/>
              <w:jc w:val="center"/>
              <w:rPr>
                <w:szCs w:val="24"/>
              </w:rPr>
            </w:pPr>
          </w:p>
        </w:tc>
        <w:tc>
          <w:tcPr>
            <w:tcW w:w="621" w:type="dxa"/>
            <w:shd w:val="clear" w:color="auto" w:fill="auto"/>
            <w:vAlign w:val="center"/>
          </w:tcPr>
          <w:p w14:paraId="6CA60279" w14:textId="77777777" w:rsidR="009C48C9" w:rsidRPr="00E72E27" w:rsidRDefault="009C48C9" w:rsidP="00E72E27">
            <w:pPr>
              <w:spacing w:beforeLines="20" w:before="48" w:afterLines="20" w:after="48"/>
              <w:jc w:val="center"/>
              <w:rPr>
                <w:szCs w:val="24"/>
              </w:rPr>
            </w:pPr>
          </w:p>
        </w:tc>
        <w:tc>
          <w:tcPr>
            <w:tcW w:w="621" w:type="dxa"/>
          </w:tcPr>
          <w:p w14:paraId="659ADC63" w14:textId="77777777" w:rsidR="009C48C9" w:rsidRPr="00E72E27" w:rsidRDefault="009C48C9" w:rsidP="00E72E27">
            <w:pPr>
              <w:spacing w:beforeLines="20" w:before="48" w:afterLines="20" w:after="48"/>
              <w:jc w:val="center"/>
              <w:rPr>
                <w:szCs w:val="24"/>
              </w:rPr>
            </w:pPr>
          </w:p>
        </w:tc>
        <w:tc>
          <w:tcPr>
            <w:tcW w:w="621" w:type="dxa"/>
            <w:tcBorders>
              <w:right w:val="single" w:sz="4" w:space="0" w:color="auto"/>
            </w:tcBorders>
            <w:shd w:val="clear" w:color="auto" w:fill="auto"/>
            <w:vAlign w:val="center"/>
          </w:tcPr>
          <w:p w14:paraId="37B9D651" w14:textId="7F43C2F3" w:rsidR="009C48C9" w:rsidRPr="00E72E27" w:rsidRDefault="009C48C9" w:rsidP="00E72E27">
            <w:pPr>
              <w:spacing w:beforeLines="20" w:before="48" w:afterLines="20" w:after="48"/>
              <w:jc w:val="center"/>
              <w:rPr>
                <w:szCs w:val="24"/>
              </w:rPr>
            </w:pPr>
          </w:p>
        </w:tc>
      </w:tr>
      <w:tr w:rsidR="009C48C9" w:rsidRPr="00E72E27" w14:paraId="07D6B1CA" w14:textId="77777777" w:rsidTr="009C48C9">
        <w:trPr>
          <w:jc w:val="center"/>
        </w:trPr>
        <w:tc>
          <w:tcPr>
            <w:tcW w:w="3661" w:type="dxa"/>
            <w:tcBorders>
              <w:left w:val="single" w:sz="4" w:space="0" w:color="auto"/>
              <w:right w:val="single" w:sz="4" w:space="0" w:color="auto"/>
            </w:tcBorders>
            <w:shd w:val="clear" w:color="auto" w:fill="auto"/>
            <w:vAlign w:val="center"/>
          </w:tcPr>
          <w:p w14:paraId="44724A77" w14:textId="77777777" w:rsidR="009C48C9" w:rsidRPr="00E72E27" w:rsidRDefault="009C48C9" w:rsidP="00E72E27">
            <w:pPr>
              <w:spacing w:beforeLines="20" w:before="48" w:afterLines="20" w:after="48"/>
              <w:ind w:left="57"/>
              <w:rPr>
                <w:szCs w:val="24"/>
              </w:rPr>
            </w:pPr>
            <w:r w:rsidRPr="00E72E27">
              <w:rPr>
                <w:szCs w:val="24"/>
              </w:rPr>
              <w:t>Atividade 3 ....</w:t>
            </w:r>
          </w:p>
        </w:tc>
        <w:tc>
          <w:tcPr>
            <w:tcW w:w="621" w:type="dxa"/>
            <w:tcBorders>
              <w:left w:val="single" w:sz="4" w:space="0" w:color="auto"/>
            </w:tcBorders>
            <w:shd w:val="clear" w:color="auto" w:fill="auto"/>
            <w:vAlign w:val="center"/>
          </w:tcPr>
          <w:p w14:paraId="6F9F8A79" w14:textId="77777777" w:rsidR="009C48C9" w:rsidRPr="00E72E27" w:rsidRDefault="009C48C9" w:rsidP="00E72E27">
            <w:pPr>
              <w:spacing w:beforeLines="20" w:before="48" w:afterLines="20" w:after="48"/>
              <w:jc w:val="center"/>
              <w:rPr>
                <w:szCs w:val="24"/>
              </w:rPr>
            </w:pPr>
          </w:p>
        </w:tc>
        <w:tc>
          <w:tcPr>
            <w:tcW w:w="621" w:type="dxa"/>
            <w:shd w:val="clear" w:color="auto" w:fill="auto"/>
            <w:vAlign w:val="center"/>
          </w:tcPr>
          <w:p w14:paraId="56903C97" w14:textId="77777777" w:rsidR="009C48C9" w:rsidRPr="00E72E27" w:rsidRDefault="009C48C9" w:rsidP="00E72E27">
            <w:pPr>
              <w:spacing w:beforeLines="20" w:before="48" w:afterLines="20" w:after="48"/>
              <w:jc w:val="center"/>
              <w:rPr>
                <w:szCs w:val="24"/>
              </w:rPr>
            </w:pPr>
          </w:p>
        </w:tc>
        <w:tc>
          <w:tcPr>
            <w:tcW w:w="621" w:type="dxa"/>
            <w:shd w:val="clear" w:color="auto" w:fill="auto"/>
            <w:vAlign w:val="center"/>
          </w:tcPr>
          <w:p w14:paraId="767157C6" w14:textId="77777777" w:rsidR="009C48C9" w:rsidRPr="00E72E27" w:rsidRDefault="009C48C9" w:rsidP="00E72E27">
            <w:pPr>
              <w:spacing w:beforeLines="20" w:before="48" w:afterLines="20" w:after="48"/>
              <w:jc w:val="center"/>
              <w:rPr>
                <w:szCs w:val="24"/>
              </w:rPr>
            </w:pPr>
          </w:p>
        </w:tc>
        <w:tc>
          <w:tcPr>
            <w:tcW w:w="621" w:type="dxa"/>
            <w:shd w:val="clear" w:color="auto" w:fill="auto"/>
            <w:vAlign w:val="center"/>
          </w:tcPr>
          <w:p w14:paraId="75414ED9" w14:textId="77777777" w:rsidR="009C48C9" w:rsidRPr="00E72E27" w:rsidRDefault="009C48C9" w:rsidP="00E72E27">
            <w:pPr>
              <w:spacing w:beforeLines="20" w:before="48" w:afterLines="20" w:after="48"/>
              <w:jc w:val="center"/>
              <w:rPr>
                <w:szCs w:val="24"/>
              </w:rPr>
            </w:pPr>
          </w:p>
        </w:tc>
        <w:tc>
          <w:tcPr>
            <w:tcW w:w="621" w:type="dxa"/>
            <w:shd w:val="clear" w:color="auto" w:fill="auto"/>
            <w:vAlign w:val="center"/>
          </w:tcPr>
          <w:p w14:paraId="657AC7DA" w14:textId="77777777" w:rsidR="009C48C9" w:rsidRPr="00E72E27" w:rsidRDefault="009C48C9" w:rsidP="00E72E27">
            <w:pPr>
              <w:spacing w:beforeLines="20" w:before="48" w:afterLines="20" w:after="48"/>
              <w:jc w:val="center"/>
              <w:rPr>
                <w:szCs w:val="24"/>
              </w:rPr>
            </w:pPr>
          </w:p>
        </w:tc>
        <w:tc>
          <w:tcPr>
            <w:tcW w:w="621" w:type="dxa"/>
            <w:shd w:val="clear" w:color="auto" w:fill="auto"/>
            <w:vAlign w:val="center"/>
          </w:tcPr>
          <w:p w14:paraId="3251DB20" w14:textId="77777777" w:rsidR="009C48C9" w:rsidRPr="00E72E27" w:rsidRDefault="009C48C9" w:rsidP="00E72E27">
            <w:pPr>
              <w:spacing w:beforeLines="20" w:before="48" w:afterLines="20" w:after="48"/>
              <w:jc w:val="center"/>
              <w:rPr>
                <w:szCs w:val="24"/>
              </w:rPr>
            </w:pPr>
          </w:p>
        </w:tc>
        <w:tc>
          <w:tcPr>
            <w:tcW w:w="621" w:type="dxa"/>
            <w:shd w:val="clear" w:color="auto" w:fill="auto"/>
            <w:vAlign w:val="center"/>
          </w:tcPr>
          <w:p w14:paraId="095027CE" w14:textId="77777777" w:rsidR="009C48C9" w:rsidRPr="00E72E27" w:rsidRDefault="009C48C9" w:rsidP="00E72E27">
            <w:pPr>
              <w:spacing w:beforeLines="20" w:before="48" w:afterLines="20" w:after="48"/>
              <w:jc w:val="center"/>
              <w:rPr>
                <w:szCs w:val="24"/>
              </w:rPr>
            </w:pPr>
          </w:p>
        </w:tc>
        <w:tc>
          <w:tcPr>
            <w:tcW w:w="621" w:type="dxa"/>
          </w:tcPr>
          <w:p w14:paraId="5033F420" w14:textId="77777777" w:rsidR="009C48C9" w:rsidRPr="00E72E27" w:rsidRDefault="009C48C9" w:rsidP="00E72E27">
            <w:pPr>
              <w:spacing w:beforeLines="20" w:before="48" w:afterLines="20" w:after="48"/>
              <w:jc w:val="center"/>
              <w:rPr>
                <w:szCs w:val="24"/>
              </w:rPr>
            </w:pPr>
          </w:p>
        </w:tc>
        <w:tc>
          <w:tcPr>
            <w:tcW w:w="621" w:type="dxa"/>
            <w:tcBorders>
              <w:right w:val="single" w:sz="4" w:space="0" w:color="auto"/>
            </w:tcBorders>
            <w:shd w:val="clear" w:color="auto" w:fill="auto"/>
            <w:vAlign w:val="center"/>
          </w:tcPr>
          <w:p w14:paraId="6313C0C2" w14:textId="0105A267" w:rsidR="009C48C9" w:rsidRPr="00E72E27" w:rsidRDefault="009C48C9" w:rsidP="00E72E27">
            <w:pPr>
              <w:spacing w:beforeLines="20" w:before="48" w:afterLines="20" w:after="48"/>
              <w:jc w:val="center"/>
              <w:rPr>
                <w:szCs w:val="24"/>
              </w:rPr>
            </w:pPr>
          </w:p>
        </w:tc>
      </w:tr>
      <w:tr w:rsidR="009C48C9" w:rsidRPr="00E72E27" w14:paraId="3DFD3C82" w14:textId="77777777" w:rsidTr="009C48C9">
        <w:trPr>
          <w:jc w:val="center"/>
        </w:trPr>
        <w:tc>
          <w:tcPr>
            <w:tcW w:w="3661" w:type="dxa"/>
            <w:tcBorders>
              <w:left w:val="single" w:sz="4" w:space="0" w:color="auto"/>
              <w:right w:val="single" w:sz="4" w:space="0" w:color="auto"/>
            </w:tcBorders>
            <w:shd w:val="clear" w:color="auto" w:fill="auto"/>
            <w:vAlign w:val="center"/>
          </w:tcPr>
          <w:p w14:paraId="526F47A8" w14:textId="77777777" w:rsidR="009C48C9" w:rsidRPr="00E72E27" w:rsidRDefault="009C48C9" w:rsidP="00E72E27">
            <w:pPr>
              <w:spacing w:beforeLines="20" w:before="48" w:afterLines="20" w:after="48"/>
              <w:ind w:left="57"/>
              <w:rPr>
                <w:szCs w:val="24"/>
              </w:rPr>
            </w:pPr>
            <w:r w:rsidRPr="00E72E27">
              <w:rPr>
                <w:szCs w:val="24"/>
              </w:rPr>
              <w:t>Apresentação de andamento</w:t>
            </w:r>
          </w:p>
        </w:tc>
        <w:tc>
          <w:tcPr>
            <w:tcW w:w="621" w:type="dxa"/>
            <w:tcBorders>
              <w:left w:val="single" w:sz="4" w:space="0" w:color="auto"/>
            </w:tcBorders>
            <w:shd w:val="clear" w:color="auto" w:fill="auto"/>
            <w:vAlign w:val="center"/>
          </w:tcPr>
          <w:p w14:paraId="121CD77E" w14:textId="77777777" w:rsidR="009C48C9" w:rsidRPr="00E72E27" w:rsidRDefault="009C48C9" w:rsidP="00E72E27">
            <w:pPr>
              <w:spacing w:beforeLines="20" w:before="48" w:afterLines="20" w:after="48"/>
              <w:jc w:val="center"/>
              <w:rPr>
                <w:szCs w:val="24"/>
              </w:rPr>
            </w:pPr>
          </w:p>
        </w:tc>
        <w:tc>
          <w:tcPr>
            <w:tcW w:w="621" w:type="dxa"/>
            <w:shd w:val="clear" w:color="auto" w:fill="auto"/>
            <w:vAlign w:val="center"/>
          </w:tcPr>
          <w:p w14:paraId="7783BFFB" w14:textId="77777777" w:rsidR="009C48C9" w:rsidRPr="00E72E27" w:rsidRDefault="009C48C9" w:rsidP="00E72E27">
            <w:pPr>
              <w:spacing w:beforeLines="20" w:before="48" w:afterLines="20" w:after="48"/>
              <w:jc w:val="center"/>
              <w:rPr>
                <w:szCs w:val="24"/>
              </w:rPr>
            </w:pPr>
          </w:p>
        </w:tc>
        <w:tc>
          <w:tcPr>
            <w:tcW w:w="621" w:type="dxa"/>
            <w:shd w:val="clear" w:color="auto" w:fill="auto"/>
            <w:vAlign w:val="center"/>
          </w:tcPr>
          <w:p w14:paraId="1468FDC4" w14:textId="38C037E6" w:rsidR="009C48C9" w:rsidRPr="00E72E27" w:rsidRDefault="009C48C9" w:rsidP="00E72E27">
            <w:pPr>
              <w:spacing w:beforeLines="20" w:before="48" w:afterLines="20" w:after="48"/>
              <w:jc w:val="center"/>
              <w:rPr>
                <w:szCs w:val="24"/>
              </w:rPr>
            </w:pPr>
            <w:r w:rsidRPr="00E72E27">
              <w:rPr>
                <w:szCs w:val="24"/>
              </w:rPr>
              <w:t>X</w:t>
            </w:r>
          </w:p>
        </w:tc>
        <w:tc>
          <w:tcPr>
            <w:tcW w:w="621" w:type="dxa"/>
            <w:shd w:val="clear" w:color="auto" w:fill="auto"/>
            <w:vAlign w:val="center"/>
          </w:tcPr>
          <w:p w14:paraId="1ADC0C2A" w14:textId="77777777" w:rsidR="009C48C9" w:rsidRPr="00E72E27" w:rsidRDefault="009C48C9" w:rsidP="00E72E27">
            <w:pPr>
              <w:spacing w:beforeLines="20" w:before="48" w:afterLines="20" w:after="48"/>
              <w:jc w:val="center"/>
              <w:rPr>
                <w:szCs w:val="24"/>
              </w:rPr>
            </w:pPr>
          </w:p>
        </w:tc>
        <w:tc>
          <w:tcPr>
            <w:tcW w:w="621" w:type="dxa"/>
            <w:shd w:val="clear" w:color="auto" w:fill="auto"/>
            <w:vAlign w:val="center"/>
          </w:tcPr>
          <w:p w14:paraId="06CB776F" w14:textId="02A4A72F" w:rsidR="009C48C9" w:rsidRPr="00E72E27" w:rsidRDefault="009C48C9" w:rsidP="00E72E27">
            <w:pPr>
              <w:spacing w:beforeLines="20" w:before="48" w:afterLines="20" w:after="48"/>
              <w:jc w:val="center"/>
              <w:rPr>
                <w:szCs w:val="24"/>
              </w:rPr>
            </w:pPr>
          </w:p>
        </w:tc>
        <w:tc>
          <w:tcPr>
            <w:tcW w:w="621" w:type="dxa"/>
            <w:shd w:val="clear" w:color="auto" w:fill="auto"/>
            <w:vAlign w:val="center"/>
          </w:tcPr>
          <w:p w14:paraId="46B19E70" w14:textId="77777777" w:rsidR="009C48C9" w:rsidRPr="00E72E27" w:rsidRDefault="009C48C9" w:rsidP="00E72E27">
            <w:pPr>
              <w:spacing w:beforeLines="20" w:before="48" w:afterLines="20" w:after="48"/>
              <w:jc w:val="center"/>
              <w:rPr>
                <w:szCs w:val="24"/>
              </w:rPr>
            </w:pPr>
          </w:p>
        </w:tc>
        <w:tc>
          <w:tcPr>
            <w:tcW w:w="621" w:type="dxa"/>
            <w:shd w:val="clear" w:color="auto" w:fill="auto"/>
            <w:vAlign w:val="center"/>
          </w:tcPr>
          <w:p w14:paraId="2718029C" w14:textId="77777777" w:rsidR="009C48C9" w:rsidRPr="00E72E27" w:rsidRDefault="009C48C9" w:rsidP="00E72E27">
            <w:pPr>
              <w:spacing w:beforeLines="20" w:before="48" w:afterLines="20" w:after="48"/>
              <w:jc w:val="center"/>
              <w:rPr>
                <w:szCs w:val="24"/>
              </w:rPr>
            </w:pPr>
          </w:p>
        </w:tc>
        <w:tc>
          <w:tcPr>
            <w:tcW w:w="621" w:type="dxa"/>
          </w:tcPr>
          <w:p w14:paraId="7207D3EE" w14:textId="77777777" w:rsidR="009C48C9" w:rsidRPr="00E72E27" w:rsidRDefault="009C48C9" w:rsidP="00E72E27">
            <w:pPr>
              <w:spacing w:beforeLines="20" w:before="48" w:afterLines="20" w:after="48"/>
              <w:jc w:val="center"/>
              <w:rPr>
                <w:szCs w:val="24"/>
              </w:rPr>
            </w:pPr>
          </w:p>
        </w:tc>
        <w:tc>
          <w:tcPr>
            <w:tcW w:w="621" w:type="dxa"/>
            <w:tcBorders>
              <w:right w:val="single" w:sz="4" w:space="0" w:color="auto"/>
            </w:tcBorders>
            <w:shd w:val="clear" w:color="auto" w:fill="auto"/>
            <w:vAlign w:val="center"/>
          </w:tcPr>
          <w:p w14:paraId="5F28DEEE" w14:textId="74295DFE" w:rsidR="009C48C9" w:rsidRPr="00E72E27" w:rsidRDefault="009C48C9" w:rsidP="00E72E27">
            <w:pPr>
              <w:spacing w:beforeLines="20" w:before="48" w:afterLines="20" w:after="48"/>
              <w:jc w:val="center"/>
              <w:rPr>
                <w:szCs w:val="24"/>
              </w:rPr>
            </w:pPr>
          </w:p>
        </w:tc>
      </w:tr>
      <w:tr w:rsidR="009C48C9" w:rsidRPr="00E72E27" w14:paraId="07E2BDBA" w14:textId="77777777" w:rsidTr="009C48C9">
        <w:trPr>
          <w:jc w:val="center"/>
        </w:trPr>
        <w:tc>
          <w:tcPr>
            <w:tcW w:w="3661" w:type="dxa"/>
            <w:tcBorders>
              <w:left w:val="single" w:sz="4" w:space="0" w:color="auto"/>
              <w:right w:val="single" w:sz="4" w:space="0" w:color="auto"/>
            </w:tcBorders>
            <w:shd w:val="clear" w:color="auto" w:fill="auto"/>
            <w:vAlign w:val="center"/>
          </w:tcPr>
          <w:p w14:paraId="37071E38" w14:textId="1B55A04B" w:rsidR="009C48C9" w:rsidRPr="00E72E27" w:rsidRDefault="009C48C9" w:rsidP="00E72E27">
            <w:pPr>
              <w:spacing w:beforeLines="20" w:before="48" w:afterLines="20" w:after="48"/>
              <w:ind w:left="57"/>
              <w:rPr>
                <w:szCs w:val="24"/>
              </w:rPr>
            </w:pPr>
            <w:r w:rsidRPr="00E72E27">
              <w:rPr>
                <w:szCs w:val="24"/>
              </w:rPr>
              <w:t>Atividade 5 ....</w:t>
            </w:r>
          </w:p>
        </w:tc>
        <w:tc>
          <w:tcPr>
            <w:tcW w:w="621" w:type="dxa"/>
            <w:tcBorders>
              <w:left w:val="single" w:sz="4" w:space="0" w:color="auto"/>
            </w:tcBorders>
            <w:shd w:val="clear" w:color="auto" w:fill="auto"/>
            <w:vAlign w:val="center"/>
          </w:tcPr>
          <w:p w14:paraId="271F1FC4" w14:textId="77777777" w:rsidR="009C48C9" w:rsidRPr="00E72E27" w:rsidRDefault="009C48C9" w:rsidP="00E72E27">
            <w:pPr>
              <w:spacing w:beforeLines="20" w:before="48" w:afterLines="20" w:after="48"/>
              <w:jc w:val="center"/>
              <w:rPr>
                <w:szCs w:val="24"/>
              </w:rPr>
            </w:pPr>
          </w:p>
        </w:tc>
        <w:tc>
          <w:tcPr>
            <w:tcW w:w="621" w:type="dxa"/>
            <w:shd w:val="clear" w:color="auto" w:fill="auto"/>
            <w:vAlign w:val="center"/>
          </w:tcPr>
          <w:p w14:paraId="70125860" w14:textId="77777777" w:rsidR="009C48C9" w:rsidRPr="00E72E27" w:rsidRDefault="009C48C9" w:rsidP="00E72E27">
            <w:pPr>
              <w:spacing w:beforeLines="20" w:before="48" w:afterLines="20" w:after="48"/>
              <w:jc w:val="center"/>
              <w:rPr>
                <w:szCs w:val="24"/>
              </w:rPr>
            </w:pPr>
          </w:p>
        </w:tc>
        <w:tc>
          <w:tcPr>
            <w:tcW w:w="621" w:type="dxa"/>
            <w:shd w:val="clear" w:color="auto" w:fill="auto"/>
            <w:vAlign w:val="center"/>
          </w:tcPr>
          <w:p w14:paraId="0AD5413B" w14:textId="77777777" w:rsidR="009C48C9" w:rsidRPr="00E72E27" w:rsidRDefault="009C48C9" w:rsidP="00E72E27">
            <w:pPr>
              <w:spacing w:beforeLines="20" w:before="48" w:afterLines="20" w:after="48"/>
              <w:jc w:val="center"/>
              <w:rPr>
                <w:szCs w:val="24"/>
              </w:rPr>
            </w:pPr>
          </w:p>
        </w:tc>
        <w:tc>
          <w:tcPr>
            <w:tcW w:w="621" w:type="dxa"/>
            <w:shd w:val="clear" w:color="auto" w:fill="auto"/>
            <w:vAlign w:val="center"/>
          </w:tcPr>
          <w:p w14:paraId="32342CB5" w14:textId="77777777" w:rsidR="009C48C9" w:rsidRPr="00E72E27" w:rsidRDefault="009C48C9" w:rsidP="00E72E27">
            <w:pPr>
              <w:spacing w:beforeLines="20" w:before="48" w:afterLines="20" w:after="48"/>
              <w:jc w:val="center"/>
              <w:rPr>
                <w:szCs w:val="24"/>
              </w:rPr>
            </w:pPr>
          </w:p>
        </w:tc>
        <w:tc>
          <w:tcPr>
            <w:tcW w:w="621" w:type="dxa"/>
            <w:shd w:val="clear" w:color="auto" w:fill="auto"/>
            <w:vAlign w:val="center"/>
          </w:tcPr>
          <w:p w14:paraId="16A3DF0B" w14:textId="77777777" w:rsidR="009C48C9" w:rsidRPr="00E72E27" w:rsidRDefault="009C48C9" w:rsidP="00E72E27">
            <w:pPr>
              <w:spacing w:beforeLines="20" w:before="48" w:afterLines="20" w:after="48"/>
              <w:jc w:val="center"/>
              <w:rPr>
                <w:szCs w:val="24"/>
              </w:rPr>
            </w:pPr>
          </w:p>
        </w:tc>
        <w:tc>
          <w:tcPr>
            <w:tcW w:w="621" w:type="dxa"/>
            <w:shd w:val="clear" w:color="auto" w:fill="auto"/>
            <w:vAlign w:val="center"/>
          </w:tcPr>
          <w:p w14:paraId="27B060D2" w14:textId="77777777" w:rsidR="009C48C9" w:rsidRPr="00E72E27" w:rsidRDefault="009C48C9" w:rsidP="00E72E27">
            <w:pPr>
              <w:spacing w:beforeLines="20" w:before="48" w:afterLines="20" w:after="48"/>
              <w:jc w:val="center"/>
              <w:rPr>
                <w:szCs w:val="24"/>
              </w:rPr>
            </w:pPr>
          </w:p>
        </w:tc>
        <w:tc>
          <w:tcPr>
            <w:tcW w:w="621" w:type="dxa"/>
            <w:shd w:val="clear" w:color="auto" w:fill="auto"/>
            <w:vAlign w:val="center"/>
          </w:tcPr>
          <w:p w14:paraId="347F1821" w14:textId="77777777" w:rsidR="009C48C9" w:rsidRPr="00E72E27" w:rsidRDefault="009C48C9" w:rsidP="00E72E27">
            <w:pPr>
              <w:spacing w:beforeLines="20" w:before="48" w:afterLines="20" w:after="48"/>
              <w:jc w:val="center"/>
              <w:rPr>
                <w:szCs w:val="24"/>
              </w:rPr>
            </w:pPr>
          </w:p>
        </w:tc>
        <w:tc>
          <w:tcPr>
            <w:tcW w:w="621" w:type="dxa"/>
          </w:tcPr>
          <w:p w14:paraId="6D3BA3B2" w14:textId="77777777" w:rsidR="009C48C9" w:rsidRPr="00E72E27" w:rsidRDefault="009C48C9" w:rsidP="00E72E27">
            <w:pPr>
              <w:spacing w:beforeLines="20" w:before="48" w:afterLines="20" w:after="48"/>
              <w:jc w:val="center"/>
              <w:rPr>
                <w:szCs w:val="24"/>
              </w:rPr>
            </w:pPr>
          </w:p>
        </w:tc>
        <w:tc>
          <w:tcPr>
            <w:tcW w:w="621" w:type="dxa"/>
            <w:tcBorders>
              <w:right w:val="single" w:sz="4" w:space="0" w:color="auto"/>
            </w:tcBorders>
            <w:shd w:val="clear" w:color="auto" w:fill="auto"/>
            <w:vAlign w:val="center"/>
          </w:tcPr>
          <w:p w14:paraId="0ACD7A8A" w14:textId="315A38A3" w:rsidR="009C48C9" w:rsidRPr="00E72E27" w:rsidRDefault="009C48C9" w:rsidP="00E72E27">
            <w:pPr>
              <w:spacing w:beforeLines="20" w:before="48" w:afterLines="20" w:after="48"/>
              <w:jc w:val="center"/>
              <w:rPr>
                <w:szCs w:val="24"/>
              </w:rPr>
            </w:pPr>
          </w:p>
        </w:tc>
      </w:tr>
      <w:tr w:rsidR="009C48C9" w:rsidRPr="00E72E27" w14:paraId="1DCFF9A7" w14:textId="77777777" w:rsidTr="009C48C9">
        <w:trPr>
          <w:jc w:val="center"/>
        </w:trPr>
        <w:tc>
          <w:tcPr>
            <w:tcW w:w="3661" w:type="dxa"/>
            <w:tcBorders>
              <w:left w:val="single" w:sz="4" w:space="0" w:color="auto"/>
              <w:right w:val="single" w:sz="4" w:space="0" w:color="auto"/>
            </w:tcBorders>
            <w:shd w:val="clear" w:color="auto" w:fill="auto"/>
            <w:vAlign w:val="center"/>
          </w:tcPr>
          <w:p w14:paraId="209547E3" w14:textId="47D2B7FD" w:rsidR="009C48C9" w:rsidRPr="00E72E27" w:rsidRDefault="009C48C9" w:rsidP="00E72E27">
            <w:pPr>
              <w:spacing w:beforeLines="20" w:before="48" w:afterLines="20" w:after="48"/>
              <w:ind w:left="57"/>
              <w:rPr>
                <w:szCs w:val="24"/>
              </w:rPr>
            </w:pPr>
            <w:r w:rsidRPr="00E72E27">
              <w:rPr>
                <w:szCs w:val="24"/>
              </w:rPr>
              <w:t>Atividade x .....</w:t>
            </w:r>
          </w:p>
        </w:tc>
        <w:tc>
          <w:tcPr>
            <w:tcW w:w="621" w:type="dxa"/>
            <w:tcBorders>
              <w:left w:val="single" w:sz="4" w:space="0" w:color="auto"/>
            </w:tcBorders>
            <w:shd w:val="clear" w:color="auto" w:fill="auto"/>
            <w:vAlign w:val="center"/>
          </w:tcPr>
          <w:p w14:paraId="19F3959A" w14:textId="77777777" w:rsidR="009C48C9" w:rsidRPr="00E72E27" w:rsidRDefault="009C48C9" w:rsidP="00E72E27">
            <w:pPr>
              <w:spacing w:beforeLines="20" w:before="48" w:afterLines="20" w:after="48"/>
              <w:jc w:val="center"/>
              <w:rPr>
                <w:szCs w:val="24"/>
              </w:rPr>
            </w:pPr>
          </w:p>
        </w:tc>
        <w:tc>
          <w:tcPr>
            <w:tcW w:w="621" w:type="dxa"/>
            <w:shd w:val="clear" w:color="auto" w:fill="auto"/>
            <w:vAlign w:val="center"/>
          </w:tcPr>
          <w:p w14:paraId="30BEE906" w14:textId="77777777" w:rsidR="009C48C9" w:rsidRPr="00E72E27" w:rsidRDefault="009C48C9" w:rsidP="00E72E27">
            <w:pPr>
              <w:spacing w:beforeLines="20" w:before="48" w:afterLines="20" w:after="48"/>
              <w:jc w:val="center"/>
              <w:rPr>
                <w:szCs w:val="24"/>
              </w:rPr>
            </w:pPr>
          </w:p>
        </w:tc>
        <w:tc>
          <w:tcPr>
            <w:tcW w:w="621" w:type="dxa"/>
            <w:shd w:val="clear" w:color="auto" w:fill="auto"/>
            <w:vAlign w:val="center"/>
          </w:tcPr>
          <w:p w14:paraId="26FE47E0" w14:textId="77777777" w:rsidR="009C48C9" w:rsidRPr="00E72E27" w:rsidRDefault="009C48C9" w:rsidP="00E72E27">
            <w:pPr>
              <w:spacing w:beforeLines="20" w:before="48" w:afterLines="20" w:after="48"/>
              <w:jc w:val="center"/>
              <w:rPr>
                <w:szCs w:val="24"/>
              </w:rPr>
            </w:pPr>
          </w:p>
        </w:tc>
        <w:tc>
          <w:tcPr>
            <w:tcW w:w="621" w:type="dxa"/>
            <w:shd w:val="clear" w:color="auto" w:fill="auto"/>
            <w:vAlign w:val="center"/>
          </w:tcPr>
          <w:p w14:paraId="041814CD" w14:textId="77777777" w:rsidR="009C48C9" w:rsidRPr="00E72E27" w:rsidRDefault="009C48C9" w:rsidP="00E72E27">
            <w:pPr>
              <w:spacing w:beforeLines="20" w:before="48" w:afterLines="20" w:after="48"/>
              <w:jc w:val="center"/>
              <w:rPr>
                <w:szCs w:val="24"/>
              </w:rPr>
            </w:pPr>
          </w:p>
        </w:tc>
        <w:tc>
          <w:tcPr>
            <w:tcW w:w="621" w:type="dxa"/>
            <w:shd w:val="clear" w:color="auto" w:fill="auto"/>
            <w:vAlign w:val="center"/>
          </w:tcPr>
          <w:p w14:paraId="2AE2A755" w14:textId="77777777" w:rsidR="009C48C9" w:rsidRPr="00E72E27" w:rsidRDefault="009C48C9" w:rsidP="00E72E27">
            <w:pPr>
              <w:spacing w:beforeLines="20" w:before="48" w:afterLines="20" w:after="48"/>
              <w:jc w:val="center"/>
              <w:rPr>
                <w:szCs w:val="24"/>
              </w:rPr>
            </w:pPr>
          </w:p>
        </w:tc>
        <w:tc>
          <w:tcPr>
            <w:tcW w:w="621" w:type="dxa"/>
            <w:shd w:val="clear" w:color="auto" w:fill="auto"/>
            <w:vAlign w:val="center"/>
          </w:tcPr>
          <w:p w14:paraId="543A3DD2" w14:textId="77777777" w:rsidR="009C48C9" w:rsidRPr="00E72E27" w:rsidRDefault="009C48C9" w:rsidP="00E72E27">
            <w:pPr>
              <w:spacing w:beforeLines="20" w:before="48" w:afterLines="20" w:after="48"/>
              <w:jc w:val="center"/>
              <w:rPr>
                <w:szCs w:val="24"/>
              </w:rPr>
            </w:pPr>
          </w:p>
        </w:tc>
        <w:tc>
          <w:tcPr>
            <w:tcW w:w="621" w:type="dxa"/>
            <w:shd w:val="clear" w:color="auto" w:fill="auto"/>
            <w:vAlign w:val="center"/>
          </w:tcPr>
          <w:p w14:paraId="5962883D" w14:textId="77777777" w:rsidR="009C48C9" w:rsidRPr="00E72E27" w:rsidRDefault="009C48C9" w:rsidP="00E72E27">
            <w:pPr>
              <w:spacing w:beforeLines="20" w:before="48" w:afterLines="20" w:after="48"/>
              <w:jc w:val="center"/>
              <w:rPr>
                <w:szCs w:val="24"/>
              </w:rPr>
            </w:pPr>
          </w:p>
        </w:tc>
        <w:tc>
          <w:tcPr>
            <w:tcW w:w="621" w:type="dxa"/>
          </w:tcPr>
          <w:p w14:paraId="44916A16" w14:textId="77777777" w:rsidR="009C48C9" w:rsidRPr="00E72E27" w:rsidRDefault="009C48C9" w:rsidP="00E72E27">
            <w:pPr>
              <w:spacing w:beforeLines="20" w:before="48" w:afterLines="20" w:after="48"/>
              <w:jc w:val="center"/>
              <w:rPr>
                <w:szCs w:val="24"/>
              </w:rPr>
            </w:pPr>
          </w:p>
        </w:tc>
        <w:tc>
          <w:tcPr>
            <w:tcW w:w="621" w:type="dxa"/>
            <w:tcBorders>
              <w:right w:val="single" w:sz="4" w:space="0" w:color="auto"/>
            </w:tcBorders>
            <w:shd w:val="clear" w:color="auto" w:fill="auto"/>
            <w:vAlign w:val="center"/>
          </w:tcPr>
          <w:p w14:paraId="34117C07" w14:textId="2403E5BE" w:rsidR="009C48C9" w:rsidRPr="00E72E27" w:rsidRDefault="009C48C9" w:rsidP="00E72E27">
            <w:pPr>
              <w:spacing w:beforeLines="20" w:before="48" w:afterLines="20" w:after="48"/>
              <w:jc w:val="center"/>
              <w:rPr>
                <w:szCs w:val="24"/>
              </w:rPr>
            </w:pPr>
          </w:p>
        </w:tc>
      </w:tr>
      <w:tr w:rsidR="009C48C9" w:rsidRPr="00E72E27" w14:paraId="4CA574B4" w14:textId="77777777" w:rsidTr="009C48C9">
        <w:trPr>
          <w:jc w:val="center"/>
        </w:trPr>
        <w:tc>
          <w:tcPr>
            <w:tcW w:w="3661" w:type="dxa"/>
            <w:tcBorders>
              <w:left w:val="single" w:sz="4" w:space="0" w:color="auto"/>
              <w:right w:val="single" w:sz="4" w:space="0" w:color="auto"/>
            </w:tcBorders>
            <w:shd w:val="clear" w:color="auto" w:fill="auto"/>
            <w:vAlign w:val="center"/>
          </w:tcPr>
          <w:p w14:paraId="4EA93EBA" w14:textId="41713EAA" w:rsidR="009C48C9" w:rsidRPr="00E72E27" w:rsidRDefault="009C48C9" w:rsidP="00E72E27">
            <w:pPr>
              <w:spacing w:beforeLines="20" w:before="48" w:afterLines="20" w:after="48"/>
              <w:ind w:left="57"/>
              <w:rPr>
                <w:szCs w:val="24"/>
              </w:rPr>
            </w:pPr>
            <w:r w:rsidRPr="00E72E27">
              <w:rPr>
                <w:szCs w:val="24"/>
              </w:rPr>
              <w:t>Entrega do trabalho relatório parcial</w:t>
            </w:r>
          </w:p>
        </w:tc>
        <w:tc>
          <w:tcPr>
            <w:tcW w:w="621" w:type="dxa"/>
            <w:tcBorders>
              <w:left w:val="single" w:sz="4" w:space="0" w:color="auto"/>
            </w:tcBorders>
            <w:shd w:val="clear" w:color="auto" w:fill="auto"/>
            <w:vAlign w:val="center"/>
          </w:tcPr>
          <w:p w14:paraId="4DD85537" w14:textId="77777777" w:rsidR="009C48C9" w:rsidRPr="00E72E27" w:rsidRDefault="009C48C9" w:rsidP="00E72E27">
            <w:pPr>
              <w:spacing w:beforeLines="20" w:before="48" w:afterLines="20" w:after="48"/>
              <w:jc w:val="center"/>
              <w:rPr>
                <w:szCs w:val="24"/>
              </w:rPr>
            </w:pPr>
          </w:p>
        </w:tc>
        <w:tc>
          <w:tcPr>
            <w:tcW w:w="621" w:type="dxa"/>
            <w:shd w:val="clear" w:color="auto" w:fill="auto"/>
            <w:vAlign w:val="center"/>
          </w:tcPr>
          <w:p w14:paraId="7F49EB2E" w14:textId="77777777" w:rsidR="009C48C9" w:rsidRPr="00E72E27" w:rsidRDefault="009C48C9" w:rsidP="00E72E27">
            <w:pPr>
              <w:spacing w:beforeLines="20" w:before="48" w:afterLines="20" w:after="48"/>
              <w:jc w:val="center"/>
              <w:rPr>
                <w:szCs w:val="24"/>
              </w:rPr>
            </w:pPr>
          </w:p>
        </w:tc>
        <w:tc>
          <w:tcPr>
            <w:tcW w:w="621" w:type="dxa"/>
            <w:shd w:val="clear" w:color="auto" w:fill="auto"/>
            <w:vAlign w:val="center"/>
          </w:tcPr>
          <w:p w14:paraId="51D0397F" w14:textId="77777777" w:rsidR="009C48C9" w:rsidRPr="00E72E27" w:rsidRDefault="009C48C9" w:rsidP="00E72E27">
            <w:pPr>
              <w:spacing w:beforeLines="20" w:before="48" w:afterLines="20" w:after="48"/>
              <w:jc w:val="center"/>
              <w:rPr>
                <w:szCs w:val="24"/>
              </w:rPr>
            </w:pPr>
          </w:p>
        </w:tc>
        <w:tc>
          <w:tcPr>
            <w:tcW w:w="621" w:type="dxa"/>
            <w:shd w:val="clear" w:color="auto" w:fill="auto"/>
            <w:vAlign w:val="center"/>
          </w:tcPr>
          <w:p w14:paraId="3C3AABA8" w14:textId="01AE776A" w:rsidR="009C48C9" w:rsidRPr="00E72E27" w:rsidRDefault="009C48C9" w:rsidP="00E72E27">
            <w:pPr>
              <w:spacing w:beforeLines="20" w:before="48" w:afterLines="20" w:after="48"/>
              <w:jc w:val="center"/>
              <w:rPr>
                <w:szCs w:val="24"/>
              </w:rPr>
            </w:pPr>
            <w:r w:rsidRPr="00E72E27">
              <w:rPr>
                <w:szCs w:val="24"/>
              </w:rPr>
              <w:t>X</w:t>
            </w:r>
          </w:p>
        </w:tc>
        <w:tc>
          <w:tcPr>
            <w:tcW w:w="621" w:type="dxa"/>
            <w:shd w:val="clear" w:color="auto" w:fill="auto"/>
            <w:vAlign w:val="center"/>
          </w:tcPr>
          <w:p w14:paraId="31D822CD" w14:textId="77777777" w:rsidR="009C48C9" w:rsidRPr="00E72E27" w:rsidRDefault="009C48C9" w:rsidP="00E72E27">
            <w:pPr>
              <w:spacing w:beforeLines="20" w:before="48" w:afterLines="20" w:after="48"/>
              <w:jc w:val="center"/>
              <w:rPr>
                <w:szCs w:val="24"/>
              </w:rPr>
            </w:pPr>
          </w:p>
        </w:tc>
        <w:tc>
          <w:tcPr>
            <w:tcW w:w="621" w:type="dxa"/>
            <w:shd w:val="clear" w:color="auto" w:fill="auto"/>
            <w:vAlign w:val="center"/>
          </w:tcPr>
          <w:p w14:paraId="4BBBD2FC" w14:textId="77777777" w:rsidR="009C48C9" w:rsidRPr="00E72E27" w:rsidRDefault="009C48C9" w:rsidP="00E72E27">
            <w:pPr>
              <w:spacing w:beforeLines="20" w:before="48" w:afterLines="20" w:after="48"/>
              <w:jc w:val="center"/>
              <w:rPr>
                <w:szCs w:val="24"/>
              </w:rPr>
            </w:pPr>
          </w:p>
        </w:tc>
        <w:tc>
          <w:tcPr>
            <w:tcW w:w="621" w:type="dxa"/>
            <w:shd w:val="clear" w:color="auto" w:fill="auto"/>
            <w:vAlign w:val="center"/>
          </w:tcPr>
          <w:p w14:paraId="7F99F671" w14:textId="77777777" w:rsidR="009C48C9" w:rsidRPr="00E72E27" w:rsidRDefault="009C48C9" w:rsidP="00E72E27">
            <w:pPr>
              <w:spacing w:beforeLines="20" w:before="48" w:afterLines="20" w:after="48"/>
              <w:jc w:val="center"/>
              <w:rPr>
                <w:szCs w:val="24"/>
              </w:rPr>
            </w:pPr>
          </w:p>
        </w:tc>
        <w:tc>
          <w:tcPr>
            <w:tcW w:w="621" w:type="dxa"/>
          </w:tcPr>
          <w:p w14:paraId="1EB3F402" w14:textId="77777777" w:rsidR="009C48C9" w:rsidRPr="00E72E27" w:rsidRDefault="009C48C9" w:rsidP="00E72E27">
            <w:pPr>
              <w:spacing w:beforeLines="20" w:before="48" w:afterLines="20" w:after="48"/>
              <w:jc w:val="center"/>
              <w:rPr>
                <w:szCs w:val="24"/>
              </w:rPr>
            </w:pPr>
          </w:p>
        </w:tc>
        <w:tc>
          <w:tcPr>
            <w:tcW w:w="621" w:type="dxa"/>
            <w:tcBorders>
              <w:right w:val="single" w:sz="4" w:space="0" w:color="auto"/>
            </w:tcBorders>
            <w:shd w:val="clear" w:color="auto" w:fill="auto"/>
            <w:vAlign w:val="center"/>
          </w:tcPr>
          <w:p w14:paraId="509058A4" w14:textId="199FB373" w:rsidR="009C48C9" w:rsidRPr="00E72E27" w:rsidRDefault="009C48C9" w:rsidP="00E72E27">
            <w:pPr>
              <w:spacing w:beforeLines="20" w:before="48" w:afterLines="20" w:after="48"/>
              <w:jc w:val="center"/>
              <w:rPr>
                <w:szCs w:val="24"/>
              </w:rPr>
            </w:pPr>
          </w:p>
        </w:tc>
      </w:tr>
      <w:tr w:rsidR="009C48C9" w:rsidRPr="00E72E27" w14:paraId="445614BC" w14:textId="77777777" w:rsidTr="009C48C9">
        <w:trPr>
          <w:jc w:val="center"/>
        </w:trPr>
        <w:tc>
          <w:tcPr>
            <w:tcW w:w="3661" w:type="dxa"/>
            <w:tcBorders>
              <w:left w:val="single" w:sz="4" w:space="0" w:color="auto"/>
              <w:bottom w:val="single" w:sz="4" w:space="0" w:color="auto"/>
              <w:right w:val="single" w:sz="4" w:space="0" w:color="auto"/>
            </w:tcBorders>
            <w:shd w:val="clear" w:color="auto" w:fill="auto"/>
            <w:vAlign w:val="center"/>
          </w:tcPr>
          <w:p w14:paraId="2053539C" w14:textId="032DED35" w:rsidR="009C48C9" w:rsidRPr="00E72E27" w:rsidRDefault="009C48C9" w:rsidP="00E72E27">
            <w:pPr>
              <w:spacing w:beforeLines="20" w:before="48" w:afterLines="20" w:after="48"/>
              <w:ind w:left="57"/>
              <w:rPr>
                <w:szCs w:val="24"/>
              </w:rPr>
            </w:pPr>
            <w:r w:rsidRPr="00E72E27">
              <w:rPr>
                <w:szCs w:val="24"/>
              </w:rPr>
              <w:t>Entrega do trabalho monográfico</w:t>
            </w:r>
          </w:p>
        </w:tc>
        <w:tc>
          <w:tcPr>
            <w:tcW w:w="621" w:type="dxa"/>
            <w:tcBorders>
              <w:left w:val="single" w:sz="4" w:space="0" w:color="auto"/>
              <w:bottom w:val="single" w:sz="4" w:space="0" w:color="auto"/>
            </w:tcBorders>
            <w:shd w:val="clear" w:color="auto" w:fill="auto"/>
            <w:vAlign w:val="center"/>
          </w:tcPr>
          <w:p w14:paraId="37BB4E8E" w14:textId="77777777" w:rsidR="009C48C9" w:rsidRPr="00E72E27" w:rsidRDefault="009C48C9" w:rsidP="00E72E27">
            <w:pPr>
              <w:spacing w:beforeLines="20" w:before="48" w:afterLines="20" w:after="48"/>
              <w:jc w:val="center"/>
              <w:rPr>
                <w:szCs w:val="24"/>
              </w:rPr>
            </w:pPr>
          </w:p>
        </w:tc>
        <w:tc>
          <w:tcPr>
            <w:tcW w:w="621" w:type="dxa"/>
            <w:tcBorders>
              <w:bottom w:val="single" w:sz="4" w:space="0" w:color="auto"/>
            </w:tcBorders>
            <w:shd w:val="clear" w:color="auto" w:fill="auto"/>
            <w:vAlign w:val="center"/>
          </w:tcPr>
          <w:p w14:paraId="27C17C7C" w14:textId="77777777" w:rsidR="009C48C9" w:rsidRPr="00E72E27" w:rsidRDefault="009C48C9" w:rsidP="00E72E27">
            <w:pPr>
              <w:spacing w:beforeLines="20" w:before="48" w:afterLines="20" w:after="48"/>
              <w:jc w:val="center"/>
              <w:rPr>
                <w:szCs w:val="24"/>
              </w:rPr>
            </w:pPr>
          </w:p>
        </w:tc>
        <w:tc>
          <w:tcPr>
            <w:tcW w:w="621" w:type="dxa"/>
            <w:tcBorders>
              <w:bottom w:val="single" w:sz="4" w:space="0" w:color="auto"/>
            </w:tcBorders>
            <w:shd w:val="clear" w:color="auto" w:fill="auto"/>
            <w:vAlign w:val="center"/>
          </w:tcPr>
          <w:p w14:paraId="44D16994" w14:textId="77777777" w:rsidR="009C48C9" w:rsidRPr="00E72E27" w:rsidRDefault="009C48C9" w:rsidP="00E72E27">
            <w:pPr>
              <w:spacing w:beforeLines="20" w:before="48" w:afterLines="20" w:after="48"/>
              <w:jc w:val="center"/>
              <w:rPr>
                <w:szCs w:val="24"/>
              </w:rPr>
            </w:pPr>
          </w:p>
        </w:tc>
        <w:tc>
          <w:tcPr>
            <w:tcW w:w="621" w:type="dxa"/>
            <w:tcBorders>
              <w:bottom w:val="single" w:sz="4" w:space="0" w:color="auto"/>
            </w:tcBorders>
            <w:shd w:val="clear" w:color="auto" w:fill="auto"/>
            <w:vAlign w:val="center"/>
          </w:tcPr>
          <w:p w14:paraId="30CC2603" w14:textId="77777777" w:rsidR="009C48C9" w:rsidRPr="00E72E27" w:rsidRDefault="009C48C9" w:rsidP="00E72E27">
            <w:pPr>
              <w:spacing w:beforeLines="20" w:before="48" w:afterLines="20" w:after="48"/>
              <w:jc w:val="center"/>
              <w:rPr>
                <w:szCs w:val="24"/>
              </w:rPr>
            </w:pPr>
          </w:p>
        </w:tc>
        <w:tc>
          <w:tcPr>
            <w:tcW w:w="621" w:type="dxa"/>
            <w:tcBorders>
              <w:bottom w:val="single" w:sz="4" w:space="0" w:color="auto"/>
            </w:tcBorders>
            <w:shd w:val="clear" w:color="auto" w:fill="auto"/>
            <w:vAlign w:val="center"/>
          </w:tcPr>
          <w:p w14:paraId="22DB135D" w14:textId="77777777" w:rsidR="009C48C9" w:rsidRPr="00E72E27" w:rsidRDefault="009C48C9" w:rsidP="00E72E27">
            <w:pPr>
              <w:spacing w:beforeLines="20" w:before="48" w:afterLines="20" w:after="48"/>
              <w:jc w:val="center"/>
              <w:rPr>
                <w:szCs w:val="24"/>
              </w:rPr>
            </w:pPr>
          </w:p>
        </w:tc>
        <w:tc>
          <w:tcPr>
            <w:tcW w:w="621" w:type="dxa"/>
            <w:tcBorders>
              <w:bottom w:val="single" w:sz="4" w:space="0" w:color="auto"/>
            </w:tcBorders>
            <w:shd w:val="clear" w:color="auto" w:fill="auto"/>
            <w:vAlign w:val="center"/>
          </w:tcPr>
          <w:p w14:paraId="49829B32" w14:textId="77777777" w:rsidR="009C48C9" w:rsidRPr="00E72E27" w:rsidRDefault="009C48C9" w:rsidP="00E72E27">
            <w:pPr>
              <w:spacing w:beforeLines="20" w:before="48" w:afterLines="20" w:after="48"/>
              <w:jc w:val="center"/>
              <w:rPr>
                <w:szCs w:val="24"/>
              </w:rPr>
            </w:pPr>
          </w:p>
        </w:tc>
        <w:tc>
          <w:tcPr>
            <w:tcW w:w="621" w:type="dxa"/>
            <w:tcBorders>
              <w:bottom w:val="single" w:sz="4" w:space="0" w:color="auto"/>
            </w:tcBorders>
            <w:shd w:val="clear" w:color="auto" w:fill="auto"/>
            <w:vAlign w:val="center"/>
          </w:tcPr>
          <w:p w14:paraId="3288A0C9" w14:textId="77777777" w:rsidR="009C48C9" w:rsidRPr="00E72E27" w:rsidRDefault="009C48C9" w:rsidP="00E72E27">
            <w:pPr>
              <w:spacing w:beforeLines="20" w:before="48" w:afterLines="20" w:after="48"/>
              <w:jc w:val="center"/>
              <w:rPr>
                <w:szCs w:val="24"/>
              </w:rPr>
            </w:pPr>
          </w:p>
        </w:tc>
        <w:tc>
          <w:tcPr>
            <w:tcW w:w="621" w:type="dxa"/>
            <w:tcBorders>
              <w:bottom w:val="single" w:sz="4" w:space="0" w:color="auto"/>
            </w:tcBorders>
          </w:tcPr>
          <w:p w14:paraId="612D7A30" w14:textId="77777777" w:rsidR="009C48C9" w:rsidRPr="00E72E27" w:rsidRDefault="009C48C9" w:rsidP="00E72E27">
            <w:pPr>
              <w:spacing w:beforeLines="20" w:before="48" w:afterLines="20" w:after="48"/>
              <w:jc w:val="center"/>
              <w:rPr>
                <w:szCs w:val="24"/>
              </w:rPr>
            </w:pPr>
          </w:p>
        </w:tc>
        <w:tc>
          <w:tcPr>
            <w:tcW w:w="621" w:type="dxa"/>
            <w:tcBorders>
              <w:bottom w:val="single" w:sz="4" w:space="0" w:color="auto"/>
              <w:right w:val="single" w:sz="4" w:space="0" w:color="auto"/>
            </w:tcBorders>
            <w:shd w:val="clear" w:color="auto" w:fill="auto"/>
            <w:vAlign w:val="center"/>
          </w:tcPr>
          <w:p w14:paraId="3E8D0DC5" w14:textId="78A4B129" w:rsidR="009C48C9" w:rsidRPr="00E72E27" w:rsidRDefault="009C48C9" w:rsidP="00E72E27">
            <w:pPr>
              <w:spacing w:beforeLines="20" w:before="48" w:afterLines="20" w:after="48"/>
              <w:jc w:val="center"/>
              <w:rPr>
                <w:szCs w:val="24"/>
              </w:rPr>
            </w:pPr>
            <w:r w:rsidRPr="00E72E27">
              <w:rPr>
                <w:szCs w:val="24"/>
              </w:rPr>
              <w:t>X</w:t>
            </w:r>
          </w:p>
        </w:tc>
      </w:tr>
    </w:tbl>
    <w:p w14:paraId="10E92EDB" w14:textId="77777777" w:rsidR="00C15ADD" w:rsidRDefault="00C15ADD" w:rsidP="008C3D3A">
      <w:pPr>
        <w:spacing w:before="100" w:line="360" w:lineRule="auto"/>
        <w:jc w:val="both"/>
        <w:rPr>
          <w:b/>
          <w:bCs/>
          <w:sz w:val="28"/>
          <w:szCs w:val="28"/>
        </w:rPr>
      </w:pPr>
    </w:p>
    <w:p w14:paraId="4B15B268" w14:textId="4275BEF1" w:rsidR="001034E8" w:rsidRDefault="00E72E27" w:rsidP="008C3D3A">
      <w:pPr>
        <w:spacing w:before="100" w:line="360" w:lineRule="auto"/>
        <w:jc w:val="both"/>
      </w:pPr>
      <w:r>
        <w:rPr>
          <w:b/>
          <w:bCs/>
          <w:sz w:val="28"/>
          <w:szCs w:val="28"/>
        </w:rPr>
        <w:lastRenderedPageBreak/>
        <w:t xml:space="preserve">Referências </w:t>
      </w:r>
      <w:r w:rsidR="00C15ADD">
        <w:rPr>
          <w:b/>
          <w:bCs/>
          <w:sz w:val="28"/>
          <w:szCs w:val="28"/>
        </w:rPr>
        <w:t>b</w:t>
      </w:r>
      <w:r>
        <w:rPr>
          <w:b/>
          <w:bCs/>
          <w:sz w:val="28"/>
          <w:szCs w:val="28"/>
        </w:rPr>
        <w:t>ibliográficas</w:t>
      </w:r>
    </w:p>
    <w:p w14:paraId="1A6A26F6" w14:textId="77777777" w:rsidR="001034E8" w:rsidRDefault="001034E8" w:rsidP="008C3D3A">
      <w:pPr>
        <w:spacing w:before="100" w:line="360" w:lineRule="auto"/>
        <w:jc w:val="both"/>
        <w:rPr>
          <w:szCs w:val="28"/>
        </w:rPr>
      </w:pPr>
    </w:p>
    <w:p w14:paraId="687AD20E" w14:textId="02FFB070" w:rsidR="001034E8" w:rsidRDefault="00E72E27" w:rsidP="008C3D3A">
      <w:pPr>
        <w:spacing w:before="100" w:line="360" w:lineRule="auto"/>
        <w:jc w:val="both"/>
      </w:pPr>
      <w:r>
        <w:rPr>
          <w:szCs w:val="24"/>
        </w:rPr>
        <w:tab/>
        <w:t xml:space="preserve">Referências bibliográficas dizem respeito apenas aos itens bibliográficos citados no texto. </w:t>
      </w:r>
      <w:r w:rsidR="00F81B16">
        <w:rPr>
          <w:szCs w:val="24"/>
        </w:rPr>
        <w:t>Você deve seguir as normas da ABNT para escrever suas referências</w:t>
      </w:r>
      <w:r w:rsidR="00C15ADD">
        <w:rPr>
          <w:szCs w:val="24"/>
        </w:rPr>
        <w:t xml:space="preserve"> (referente a citações no texto)</w:t>
      </w:r>
      <w:r w:rsidR="00F81B16">
        <w:rPr>
          <w:szCs w:val="24"/>
        </w:rPr>
        <w:t>.</w:t>
      </w:r>
      <w:r>
        <w:rPr>
          <w:color w:val="000000"/>
          <w:szCs w:val="24"/>
        </w:rPr>
        <w:t xml:space="preserve"> </w:t>
      </w:r>
    </w:p>
    <w:p w14:paraId="4AD96071" w14:textId="77777777" w:rsidR="001034E8" w:rsidRDefault="001034E8" w:rsidP="008C3D3A">
      <w:pPr>
        <w:spacing w:before="100" w:line="360" w:lineRule="auto"/>
        <w:jc w:val="both"/>
        <w:rPr>
          <w:b/>
          <w:bCs/>
          <w:sz w:val="28"/>
          <w:szCs w:val="28"/>
        </w:rPr>
      </w:pPr>
    </w:p>
    <w:p w14:paraId="1055A479" w14:textId="77777777" w:rsidR="001034E8" w:rsidRDefault="00E72E27" w:rsidP="008C3D3A">
      <w:pPr>
        <w:spacing w:before="100" w:line="360" w:lineRule="auto"/>
        <w:jc w:val="both"/>
      </w:pPr>
      <w:r>
        <w:rPr>
          <w:b/>
          <w:bCs/>
          <w:sz w:val="28"/>
          <w:szCs w:val="28"/>
        </w:rPr>
        <w:t>Bibliografia</w:t>
      </w:r>
    </w:p>
    <w:p w14:paraId="40936C21" w14:textId="77777777" w:rsidR="001034E8" w:rsidRDefault="001034E8" w:rsidP="008C3D3A">
      <w:pPr>
        <w:spacing w:before="100" w:line="360" w:lineRule="auto"/>
        <w:jc w:val="both"/>
        <w:rPr>
          <w:szCs w:val="28"/>
        </w:rPr>
      </w:pPr>
    </w:p>
    <w:p w14:paraId="16594C79" w14:textId="5523AB00" w:rsidR="00F81B16" w:rsidRDefault="00E72E27" w:rsidP="008C3D3A">
      <w:pPr>
        <w:spacing w:before="100" w:line="360" w:lineRule="auto"/>
        <w:jc w:val="both"/>
      </w:pPr>
      <w:r>
        <w:rPr>
          <w:szCs w:val="28"/>
        </w:rPr>
        <w:tab/>
      </w:r>
      <w:r>
        <w:rPr>
          <w:szCs w:val="24"/>
        </w:rPr>
        <w:t xml:space="preserve">Bibliografia diz respeito a todas as obras consultadas para a elaboração das ideias apresentadas no texto. </w:t>
      </w:r>
      <w:r w:rsidR="00F81B16">
        <w:rPr>
          <w:szCs w:val="24"/>
        </w:rPr>
        <w:t xml:space="preserve"> </w:t>
      </w:r>
      <w:r>
        <w:rPr>
          <w:szCs w:val="24"/>
        </w:rPr>
        <w:t>Deve-se ainda</w:t>
      </w:r>
      <w:r>
        <w:t xml:space="preserve"> indicar aqui as obras a serem consultadas durante a realização do projeto.  </w:t>
      </w:r>
      <w:r w:rsidR="00F81B16">
        <w:rPr>
          <w:szCs w:val="24"/>
        </w:rPr>
        <w:t xml:space="preserve">Você deve seguir as normas da ABNT para escrever </w:t>
      </w:r>
      <w:r w:rsidR="00C15ADD">
        <w:rPr>
          <w:szCs w:val="24"/>
        </w:rPr>
        <w:t>as referências de bibliografia consultada</w:t>
      </w:r>
      <w:r w:rsidR="00F81B16">
        <w:rPr>
          <w:szCs w:val="24"/>
        </w:rPr>
        <w:t>.</w:t>
      </w:r>
      <w:r w:rsidR="00F81B16">
        <w:rPr>
          <w:color w:val="000000"/>
          <w:szCs w:val="24"/>
        </w:rPr>
        <w:t xml:space="preserve"> </w:t>
      </w:r>
    </w:p>
    <w:p w14:paraId="5C5BE74A" w14:textId="77777777" w:rsidR="00E72E27" w:rsidRDefault="00E72E27" w:rsidP="008C3D3A">
      <w:pPr>
        <w:spacing w:line="360" w:lineRule="auto"/>
        <w:jc w:val="both"/>
      </w:pPr>
    </w:p>
    <w:sectPr w:rsidR="00E72E27">
      <w:headerReference w:type="default" r:id="rId9"/>
      <w:footerReference w:type="default" r:id="rId10"/>
      <w:headerReference w:type="first" r:id="rId11"/>
      <w:footerReference w:type="first" r:id="rId12"/>
      <w:pgSz w:w="11906" w:h="16838"/>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505E68" w14:textId="77777777" w:rsidR="003A120A" w:rsidRDefault="003A120A">
      <w:r>
        <w:separator/>
      </w:r>
    </w:p>
  </w:endnote>
  <w:endnote w:type="continuationSeparator" w:id="0">
    <w:p w14:paraId="23793438" w14:textId="77777777" w:rsidR="003A120A" w:rsidRDefault="003A1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Yu Gothic"/>
    <w:charset w:val="8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mbus Sans L">
    <w:altName w:val="Arial"/>
    <w:charset w:val="00"/>
    <w:family w:val="swiss"/>
    <w:pitch w:val="variable"/>
  </w:font>
  <w:font w:name="DejaVu Sans">
    <w:altName w:val="Verdana"/>
    <w:charset w:val="01"/>
    <w:family w:val="auto"/>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TimesNewRom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BC598" w14:textId="77777777" w:rsidR="001034E8" w:rsidRDefault="001034E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AB0" w14:textId="77777777" w:rsidR="001034E8" w:rsidRDefault="001034E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0AE58" w14:textId="77777777" w:rsidR="003A120A" w:rsidRDefault="003A120A">
      <w:r>
        <w:separator/>
      </w:r>
    </w:p>
  </w:footnote>
  <w:footnote w:type="continuationSeparator" w:id="0">
    <w:p w14:paraId="481C725F" w14:textId="77777777" w:rsidR="003A120A" w:rsidRDefault="003A12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28D25" w14:textId="77777777" w:rsidR="001034E8" w:rsidRDefault="001034E8">
    <w:pPr>
      <w:pStyle w:val="WW-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D68C2" w14:textId="77777777" w:rsidR="001034E8" w:rsidRDefault="001034E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2"/>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2" w15:restartNumberingAfterBreak="0">
    <w:nsid w:val="00000003"/>
    <w:multiLevelType w:val="multilevel"/>
    <w:tmpl w:val="00000003"/>
    <w:name w:val="WW8Num3"/>
    <w:lvl w:ilvl="0">
      <w:start w:val="1"/>
      <w:numFmt w:val="bullet"/>
      <w:suff w:val="nothing"/>
      <w:lvlText w:val=""/>
      <w:lvlJc w:val="left"/>
      <w:pPr>
        <w:tabs>
          <w:tab w:val="num" w:pos="0"/>
        </w:tabs>
        <w:ind w:left="0" w:firstLine="0"/>
      </w:pPr>
      <w:rPr>
        <w:rFonts w:ascii="Wingdings" w:hAnsi="Wingdings" w:cs="Symbol"/>
        <w:sz w:val="2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ymbol"/>
        <w:sz w:val="2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ymbol"/>
        <w:sz w:val="2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3" w15:restartNumberingAfterBreak="0">
    <w:nsid w:val="2C1738F0"/>
    <w:multiLevelType w:val="hybridMultilevel"/>
    <w:tmpl w:val="38381596"/>
    <w:name w:val="WW8Num22"/>
    <w:lvl w:ilvl="0" w:tplc="0409000F">
      <w:start w:val="1"/>
      <w:numFmt w:val="decimal"/>
      <w:lvlText w:val="%1."/>
      <w:lvlJc w:val="left"/>
      <w:pPr>
        <w:ind w:left="1083" w:hanging="360"/>
      </w:p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num w:numId="1">
    <w:abstractNumId w:val="0"/>
  </w:num>
  <w:num w:numId="2">
    <w:abstractNumId w:val="1"/>
  </w:num>
  <w:num w:numId="3">
    <w:abstractNumId w:val="2"/>
  </w:num>
  <w:num w:numId="4">
    <w:abstractNumId w:val="3"/>
  </w:num>
  <w:num w:numId="5">
    <w:abstractNumId w:val="1"/>
    <w:lvlOverride w:ilvl="0">
      <w:lvl w:ilvl="0">
        <w:start w:val="1"/>
        <w:numFmt w:val="bullet"/>
        <w:lvlText w:val=""/>
        <w:lvlJc w:val="left"/>
        <w:pPr>
          <w:ind w:left="1304" w:hanging="850"/>
        </w:pPr>
        <w:rPr>
          <w:rFonts w:ascii="Wingdings" w:hAnsi="Wingdings" w:cs="Times New Roman" w:hint="default"/>
          <w:sz w:val="18"/>
        </w:rPr>
      </w:lvl>
    </w:lvlOverride>
    <w:lvlOverride w:ilvl="1">
      <w:lvl w:ilvl="1">
        <w:start w:val="1"/>
        <w:numFmt w:val="bullet"/>
        <w:suff w:val="nothing"/>
        <w:lvlText w:val=""/>
        <w:lvlJc w:val="left"/>
        <w:pPr>
          <w:ind w:left="0" w:firstLine="0"/>
        </w:pPr>
        <w:rPr>
          <w:rFonts w:ascii="Wingdings 2" w:hAnsi="Wingdings 2" w:cs="StarSymbol" w:hint="default"/>
          <w:sz w:val="18"/>
          <w:szCs w:val="18"/>
        </w:rPr>
      </w:lvl>
    </w:lvlOverride>
    <w:lvlOverride w:ilvl="2">
      <w:lvl w:ilvl="2">
        <w:start w:val="1"/>
        <w:numFmt w:val="bullet"/>
        <w:suff w:val="nothing"/>
        <w:lvlText w:val="■"/>
        <w:lvlJc w:val="left"/>
        <w:pPr>
          <w:ind w:left="0" w:firstLine="0"/>
        </w:pPr>
        <w:rPr>
          <w:rFonts w:ascii="StarSymbol" w:hAnsi="StarSymbol" w:cs="StarSymbol" w:hint="default"/>
          <w:sz w:val="18"/>
          <w:szCs w:val="18"/>
        </w:rPr>
      </w:lvl>
    </w:lvlOverride>
    <w:lvlOverride w:ilvl="3">
      <w:lvl w:ilvl="3">
        <w:start w:val="1"/>
        <w:numFmt w:val="bullet"/>
        <w:suff w:val="nothing"/>
        <w:lvlText w:val=""/>
        <w:lvlJc w:val="left"/>
        <w:pPr>
          <w:ind w:left="0" w:firstLine="0"/>
        </w:pPr>
        <w:rPr>
          <w:rFonts w:ascii="Wingdings" w:hAnsi="Wingdings" w:cs="StarSymbol" w:hint="default"/>
          <w:sz w:val="18"/>
          <w:szCs w:val="18"/>
        </w:rPr>
      </w:lvl>
    </w:lvlOverride>
    <w:lvlOverride w:ilvl="4">
      <w:lvl w:ilvl="4">
        <w:start w:val="1"/>
        <w:numFmt w:val="bullet"/>
        <w:suff w:val="nothing"/>
        <w:lvlText w:val=""/>
        <w:lvlJc w:val="left"/>
        <w:pPr>
          <w:ind w:left="0" w:firstLine="0"/>
        </w:pPr>
        <w:rPr>
          <w:rFonts w:ascii="Wingdings 2" w:hAnsi="Wingdings 2" w:cs="StarSymbol" w:hint="default"/>
          <w:sz w:val="18"/>
          <w:szCs w:val="18"/>
        </w:rPr>
      </w:lvl>
    </w:lvlOverride>
    <w:lvlOverride w:ilvl="5">
      <w:lvl w:ilvl="5">
        <w:start w:val="1"/>
        <w:numFmt w:val="bullet"/>
        <w:suff w:val="nothing"/>
        <w:lvlText w:val="■"/>
        <w:lvlJc w:val="left"/>
        <w:pPr>
          <w:ind w:left="0" w:firstLine="0"/>
        </w:pPr>
        <w:rPr>
          <w:rFonts w:ascii="StarSymbol" w:hAnsi="StarSymbol" w:cs="StarSymbol" w:hint="default"/>
          <w:sz w:val="18"/>
          <w:szCs w:val="18"/>
        </w:rPr>
      </w:lvl>
    </w:lvlOverride>
    <w:lvlOverride w:ilvl="6">
      <w:lvl w:ilvl="6">
        <w:start w:val="1"/>
        <w:numFmt w:val="bullet"/>
        <w:suff w:val="nothing"/>
        <w:lvlText w:val=""/>
        <w:lvlJc w:val="left"/>
        <w:pPr>
          <w:ind w:left="0" w:firstLine="0"/>
        </w:pPr>
        <w:rPr>
          <w:rFonts w:ascii="Wingdings" w:hAnsi="Wingdings" w:cs="StarSymbol" w:hint="default"/>
          <w:sz w:val="18"/>
          <w:szCs w:val="18"/>
        </w:rPr>
      </w:lvl>
    </w:lvlOverride>
    <w:lvlOverride w:ilvl="7">
      <w:lvl w:ilvl="7">
        <w:start w:val="1"/>
        <w:numFmt w:val="bullet"/>
        <w:suff w:val="nothing"/>
        <w:lvlText w:val=""/>
        <w:lvlJc w:val="left"/>
        <w:pPr>
          <w:ind w:left="0" w:firstLine="0"/>
        </w:pPr>
        <w:rPr>
          <w:rFonts w:ascii="Wingdings 2" w:hAnsi="Wingdings 2" w:cs="StarSymbol" w:hint="default"/>
          <w:sz w:val="18"/>
          <w:szCs w:val="18"/>
        </w:rPr>
      </w:lvl>
    </w:lvlOverride>
    <w:lvlOverride w:ilvl="8">
      <w:lvl w:ilvl="8">
        <w:start w:val="1"/>
        <w:numFmt w:val="bullet"/>
        <w:suff w:val="nothing"/>
        <w:lvlText w:val="■"/>
        <w:lvlJc w:val="left"/>
        <w:pPr>
          <w:ind w:left="0" w:firstLine="0"/>
        </w:pPr>
        <w:rPr>
          <w:rFonts w:ascii="StarSymbol" w:hAnsi="StarSymbol" w:cs="StarSymbol" w:hint="default"/>
          <w:sz w:val="18"/>
          <w:szCs w:val="18"/>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D3B"/>
    <w:rsid w:val="001034E8"/>
    <w:rsid w:val="002151BB"/>
    <w:rsid w:val="002F06A4"/>
    <w:rsid w:val="00310F55"/>
    <w:rsid w:val="003A120A"/>
    <w:rsid w:val="003B3DCF"/>
    <w:rsid w:val="00422E16"/>
    <w:rsid w:val="00477CA5"/>
    <w:rsid w:val="00494B31"/>
    <w:rsid w:val="00512D3B"/>
    <w:rsid w:val="005C709B"/>
    <w:rsid w:val="00760F8B"/>
    <w:rsid w:val="00817262"/>
    <w:rsid w:val="008735D5"/>
    <w:rsid w:val="00892E55"/>
    <w:rsid w:val="008B4A24"/>
    <w:rsid w:val="008C3D3A"/>
    <w:rsid w:val="009C48C9"/>
    <w:rsid w:val="00A005D2"/>
    <w:rsid w:val="00A0122A"/>
    <w:rsid w:val="00A60E8A"/>
    <w:rsid w:val="00B625FC"/>
    <w:rsid w:val="00BF273B"/>
    <w:rsid w:val="00C15ADD"/>
    <w:rsid w:val="00C62387"/>
    <w:rsid w:val="00DA4360"/>
    <w:rsid w:val="00DB7D64"/>
    <w:rsid w:val="00E15DCF"/>
    <w:rsid w:val="00E61A03"/>
    <w:rsid w:val="00E72E27"/>
    <w:rsid w:val="00EC3395"/>
    <w:rsid w:val="00EC6401"/>
    <w:rsid w:val="00F62543"/>
    <w:rsid w:val="00F81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2D0D4B9"/>
  <w15:chartTrackingRefBased/>
  <w15:docId w15:val="{482F00C4-F413-419C-889C-D612313CB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B16"/>
    <w:pPr>
      <w:suppressAutoHyphens/>
    </w:pPr>
    <w:rPr>
      <w:sz w:val="24"/>
      <w:lang w:val="pt-BR" w:eastAsia="zh-CN"/>
    </w:rPr>
  </w:style>
  <w:style w:type="paragraph" w:styleId="Heading1">
    <w:name w:val="heading 1"/>
    <w:basedOn w:val="Normal"/>
    <w:next w:val="Normal"/>
    <w:qFormat/>
    <w:pPr>
      <w:keepNext/>
      <w:numPr>
        <w:numId w:val="1"/>
      </w:numPr>
      <w:spacing w:before="240" w:after="60"/>
      <w:outlineLvl w:val="0"/>
    </w:pPr>
    <w:rPr>
      <w:rFonts w:ascii="Arial" w:hAnsi="Arial" w:cs="Arial"/>
      <w:b/>
      <w:kern w:val="1"/>
      <w:sz w:val="28"/>
    </w:rPr>
  </w:style>
  <w:style w:type="paragraph" w:styleId="Heading2">
    <w:name w:val="heading 2"/>
    <w:basedOn w:val="Normal"/>
    <w:next w:val="Normal"/>
    <w:qFormat/>
    <w:pPr>
      <w:keepNext/>
      <w:numPr>
        <w:ilvl w:val="1"/>
        <w:numId w:val="1"/>
      </w:numPr>
      <w:spacing w:before="240" w:after="60"/>
      <w:outlineLvl w:val="1"/>
    </w:pPr>
    <w:rPr>
      <w:rFonts w:ascii="Arial" w:hAnsi="Arial" w:cs="Arial"/>
      <w:b/>
      <w:i/>
    </w:rPr>
  </w:style>
  <w:style w:type="paragraph" w:styleId="Heading3">
    <w:name w:val="heading 3"/>
    <w:basedOn w:val="Normal"/>
    <w:next w:val="Normal"/>
    <w:qFormat/>
    <w:pPr>
      <w:keepNext/>
      <w:numPr>
        <w:ilvl w:val="2"/>
        <w:numId w:val="1"/>
      </w:numPr>
      <w:spacing w:before="240" w:after="60"/>
      <w:outlineLvl w:val="2"/>
    </w:pPr>
    <w:rPr>
      <w:b/>
    </w:rPr>
  </w:style>
  <w:style w:type="paragraph" w:styleId="Heading4">
    <w:name w:val="heading 4"/>
    <w:basedOn w:val="Normal"/>
    <w:next w:val="Normal"/>
    <w:qFormat/>
    <w:pPr>
      <w:keepNext/>
      <w:numPr>
        <w:ilvl w:val="3"/>
        <w:numId w:val="1"/>
      </w:numPr>
      <w:spacing w:before="240" w:after="60"/>
      <w:outlineLvl w:val="3"/>
    </w:pPr>
    <w:rPr>
      <w:b/>
      <w:i/>
    </w:rPr>
  </w:style>
  <w:style w:type="paragraph" w:styleId="Heading5">
    <w:name w:val="heading 5"/>
    <w:basedOn w:val="Normal"/>
    <w:next w:val="Normal"/>
    <w:qFormat/>
    <w:pPr>
      <w:keepNext/>
      <w:numPr>
        <w:ilvl w:val="4"/>
        <w:numId w:val="1"/>
      </w:numPr>
      <w:jc w:val="center"/>
      <w:outlineLvl w:val="4"/>
    </w:pPr>
    <w:rPr>
      <w:b/>
    </w:rPr>
  </w:style>
  <w:style w:type="paragraph" w:styleId="Heading6">
    <w:name w:val="heading 6"/>
    <w:basedOn w:val="Normal"/>
    <w:next w:val="Normal"/>
    <w:qFormat/>
    <w:pPr>
      <w:keepNext/>
      <w:numPr>
        <w:ilvl w:val="5"/>
        <w:numId w:val="1"/>
      </w:numPr>
      <w:ind w:left="360"/>
      <w:jc w:val="center"/>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w:hAnsi="Wingdings" w:cs="StarSymbol"/>
      <w:sz w:val="18"/>
      <w:szCs w:val="18"/>
    </w:rPr>
  </w:style>
  <w:style w:type="character" w:customStyle="1" w:styleId="WW8Num2z1">
    <w:name w:val="WW8Num2z1"/>
    <w:rPr>
      <w:rFonts w:ascii="Wingdings 2" w:hAnsi="Wingdings 2" w:cs="StarSymbol"/>
      <w:sz w:val="18"/>
      <w:szCs w:val="18"/>
    </w:rPr>
  </w:style>
  <w:style w:type="character" w:customStyle="1" w:styleId="WW8Num2z2">
    <w:name w:val="WW8Num2z2"/>
    <w:rPr>
      <w:rFonts w:ascii="StarSymbol" w:hAnsi="StarSymbol" w:cs="StarSymbol"/>
      <w:sz w:val="18"/>
      <w:szCs w:val="18"/>
    </w:rPr>
  </w:style>
  <w:style w:type="character" w:customStyle="1" w:styleId="WW8Num3z0">
    <w:name w:val="WW8Num3z0"/>
    <w:rPr>
      <w:rFonts w:ascii="Wingdings" w:hAnsi="Wingdings" w:cs="Symbol"/>
      <w:sz w:val="28"/>
    </w:rPr>
  </w:style>
  <w:style w:type="character" w:customStyle="1" w:styleId="WW8Num3z1">
    <w:name w:val="WW8Num3z1"/>
    <w:rPr>
      <w:rFonts w:ascii="Wingdings 2" w:hAnsi="Wingdings 2" w:cs="StarSymbol"/>
      <w:sz w:val="18"/>
      <w:szCs w:val="18"/>
    </w:rPr>
  </w:style>
  <w:style w:type="character" w:customStyle="1" w:styleId="WW8Num3z2">
    <w:name w:val="WW8Num3z2"/>
    <w:rPr>
      <w:rFonts w:ascii="StarSymbol" w:hAnsi="StarSymbol" w:cs="StarSymbol"/>
      <w:sz w:val="18"/>
      <w:szCs w:val="18"/>
    </w:rPr>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4z0">
    <w:name w:val="WW8Num4z0"/>
    <w:rPr>
      <w:rFonts w:ascii="Wingdings" w:hAnsi="Wingdings" w:cs="Symbol"/>
      <w:sz w:val="28"/>
    </w:rPr>
  </w:style>
  <w:style w:type="character" w:customStyle="1" w:styleId="WW8Num4z1">
    <w:name w:val="WW8Num4z1"/>
    <w:rPr>
      <w:rFonts w:ascii="Wingdings 2" w:hAnsi="Wingdings 2" w:cs="StarSymbol"/>
      <w:sz w:val="18"/>
      <w:szCs w:val="18"/>
    </w:rPr>
  </w:style>
  <w:style w:type="character" w:customStyle="1" w:styleId="WW8Num4z2">
    <w:name w:val="WW8Num4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Fontepargpadro2">
    <w:name w:val="Fonte parág. padrão2"/>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8Num5z0">
    <w:name w:val="WW8Num5z0"/>
    <w:rPr>
      <w:rFonts w:ascii="Symbol" w:hAnsi="Symbol" w:cs="Symbol"/>
      <w:sz w:val="20"/>
    </w:rPr>
  </w:style>
  <w:style w:type="character" w:customStyle="1" w:styleId="WW8Num5z1">
    <w:name w:val="WW8Num5z1"/>
    <w:rPr>
      <w:rFonts w:ascii="Courier New" w:hAnsi="Courier New" w:cs="Courier New"/>
      <w:sz w:val="20"/>
    </w:rPr>
  </w:style>
  <w:style w:type="character" w:customStyle="1" w:styleId="WW8Num5z2">
    <w:name w:val="WW8Num5z2"/>
    <w:rPr>
      <w:rFonts w:ascii="Wingdings" w:hAnsi="Wingdings" w:cs="Wingdings"/>
      <w:sz w:val="20"/>
    </w:rPr>
  </w:style>
  <w:style w:type="character" w:customStyle="1" w:styleId="WW8NumSt4z0">
    <w:name w:val="WW8NumSt4z0"/>
    <w:rPr>
      <w:rFonts w:ascii="Symbol" w:hAnsi="Symbol" w:cs="Symbol"/>
    </w:rPr>
  </w:style>
  <w:style w:type="character" w:customStyle="1" w:styleId="Fontepargpadro1">
    <w:name w:val="Fonte parág. padrão1"/>
  </w:style>
  <w:style w:type="character" w:customStyle="1" w:styleId="WW-Absatz-Standardschriftart11111111111">
    <w:name w:val="WW-Absatz-Standardschriftart11111111111"/>
  </w:style>
  <w:style w:type="character" w:customStyle="1" w:styleId="WW-Fontepargpadro">
    <w:name w:val="WW-Fonte parág. padrão"/>
  </w:style>
  <w:style w:type="character" w:styleId="PageNumber">
    <w:name w:val="page number"/>
    <w:basedOn w:val="WW-Fontepargpadro"/>
  </w:style>
  <w:style w:type="character" w:styleId="Hyperlink">
    <w:name w:val="Hyperlink"/>
    <w:rPr>
      <w:color w:val="0000FF"/>
      <w:u w:val="single"/>
    </w:rPr>
  </w:style>
  <w:style w:type="character" w:customStyle="1" w:styleId="Marcas">
    <w:name w:val="Marcas"/>
    <w:rPr>
      <w:rFonts w:ascii="StarSymbol" w:eastAsia="StarSymbol" w:hAnsi="StarSymbol" w:cs="StarSymbol"/>
      <w:sz w:val="18"/>
      <w:szCs w:val="18"/>
    </w:rPr>
  </w:style>
  <w:style w:type="character" w:styleId="Strong">
    <w:name w:val="Strong"/>
    <w:qFormat/>
    <w:rPr>
      <w:b/>
      <w:bCs/>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i/>
      <w:iCs/>
      <w:szCs w:val="24"/>
    </w:rPr>
  </w:style>
  <w:style w:type="paragraph" w:customStyle="1" w:styleId="Index">
    <w:name w:val="Index"/>
    <w:basedOn w:val="Normal"/>
    <w:pPr>
      <w:suppressLineNumbers/>
    </w:pPr>
  </w:style>
  <w:style w:type="paragraph" w:customStyle="1" w:styleId="Ttulo2">
    <w:name w:val="Título2"/>
    <w:basedOn w:val="Normal"/>
    <w:next w:val="BodyText"/>
    <w:pPr>
      <w:keepNext/>
      <w:spacing w:before="240" w:after="120"/>
    </w:pPr>
    <w:rPr>
      <w:rFonts w:ascii="Arial" w:eastAsia="DejaVu Sans" w:hAnsi="Arial" w:cs="DejaVu Sans"/>
      <w:sz w:val="28"/>
      <w:szCs w:val="28"/>
    </w:rPr>
  </w:style>
  <w:style w:type="paragraph" w:customStyle="1" w:styleId="Legenda2">
    <w:name w:val="Legenda2"/>
    <w:basedOn w:val="Normal"/>
    <w:pPr>
      <w:suppressLineNumbers/>
      <w:spacing w:before="120" w:after="120"/>
    </w:pPr>
    <w:rPr>
      <w:i/>
      <w:iCs/>
      <w:szCs w:val="24"/>
    </w:rPr>
  </w:style>
  <w:style w:type="paragraph" w:customStyle="1" w:styleId="ndice">
    <w:name w:val="Índice"/>
    <w:basedOn w:val="Normal"/>
    <w:pPr>
      <w:suppressLineNumbers/>
    </w:pPr>
  </w:style>
  <w:style w:type="paragraph" w:customStyle="1" w:styleId="Ttulo1">
    <w:name w:val="Título1"/>
    <w:basedOn w:val="Normal"/>
    <w:next w:val="BodyText"/>
    <w:pPr>
      <w:keepNext/>
      <w:spacing w:before="240" w:after="120"/>
    </w:pPr>
    <w:rPr>
      <w:rFonts w:ascii="Liberation Sans" w:eastAsia="DejaVu Sans" w:hAnsi="Liberation Sans" w:cs="DejaVu Sans"/>
      <w:sz w:val="28"/>
      <w:szCs w:val="28"/>
    </w:rPr>
  </w:style>
  <w:style w:type="paragraph" w:customStyle="1" w:styleId="Legenda1">
    <w:name w:val="Legenda1"/>
    <w:basedOn w:val="Normal"/>
    <w:pPr>
      <w:suppressLineNumbers/>
      <w:spacing w:before="120" w:after="120"/>
    </w:pPr>
    <w:rPr>
      <w:rFonts w:cs="Tahoma"/>
      <w:i/>
      <w:iCs/>
      <w:szCs w:val="24"/>
    </w:rPr>
  </w:style>
  <w:style w:type="paragraph" w:styleId="Header">
    <w:name w:val="header"/>
    <w:basedOn w:val="Normal"/>
    <w:next w:val="BodyText"/>
    <w:pPr>
      <w:keepNext/>
      <w:spacing w:before="240" w:after="120"/>
    </w:pPr>
    <w:rPr>
      <w:rFonts w:ascii="Arial" w:eastAsia="Lucida Sans Unicode" w:hAnsi="Arial" w:cs="Tahoma"/>
      <w:sz w:val="28"/>
      <w:szCs w:val="28"/>
    </w:rPr>
  </w:style>
  <w:style w:type="paragraph" w:customStyle="1" w:styleId="ndiceremissivo">
    <w:name w:val="Índice remissivo"/>
    <w:basedOn w:val="Normal"/>
    <w:pPr>
      <w:suppressLineNumbers/>
    </w:pPr>
    <w:rPr>
      <w:rFonts w:cs="Tahoma"/>
    </w:rPr>
  </w:style>
  <w:style w:type="paragraph" w:styleId="Footer">
    <w:name w:val="footer"/>
    <w:basedOn w:val="Normal"/>
    <w:pPr>
      <w:tabs>
        <w:tab w:val="center" w:pos="4419"/>
        <w:tab w:val="right" w:pos="8838"/>
      </w:tabs>
    </w:pPr>
  </w:style>
  <w:style w:type="paragraph" w:customStyle="1" w:styleId="Bibliografia1">
    <w:name w:val="Bibliografia1"/>
    <w:basedOn w:val="Normal"/>
    <w:pPr>
      <w:ind w:left="340" w:hanging="340"/>
    </w:pPr>
  </w:style>
  <w:style w:type="paragraph" w:customStyle="1" w:styleId="TG">
    <w:name w:val="TG"/>
    <w:basedOn w:val="Normal"/>
    <w:pPr>
      <w:jc w:val="center"/>
    </w:pPr>
    <w:rPr>
      <w:rFonts w:ascii="Arial" w:hAnsi="Arial" w:cs="Arial"/>
      <w:b/>
      <w:sz w:val="28"/>
    </w:rPr>
  </w:style>
  <w:style w:type="paragraph" w:customStyle="1" w:styleId="WW-Cabealho">
    <w:name w:val="WW-Cabeçalho"/>
    <w:basedOn w:val="Normal"/>
    <w:pPr>
      <w:tabs>
        <w:tab w:val="center" w:pos="4320"/>
        <w:tab w:val="right" w:pos="8640"/>
      </w:tabs>
    </w:pPr>
  </w:style>
  <w:style w:type="paragraph" w:customStyle="1" w:styleId="Contedodatabela">
    <w:name w:val="Conteúdo da tabela"/>
    <w:basedOn w:val="Normal"/>
    <w:pPr>
      <w:suppressLineNumbers/>
    </w:pPr>
  </w:style>
  <w:style w:type="paragraph" w:customStyle="1" w:styleId="Cabealhodatabela">
    <w:name w:val="Cabeçalho da tabela"/>
    <w:basedOn w:val="Contedodatabela"/>
    <w:pPr>
      <w:jc w:val="center"/>
    </w:pPr>
    <w:rPr>
      <w:b/>
      <w:bCs/>
    </w:rPr>
  </w:style>
  <w:style w:type="paragraph" w:customStyle="1" w:styleId="Contedodamoldura">
    <w:name w:val="Conteúdo da moldura"/>
    <w:basedOn w:val="BodyText"/>
  </w:style>
  <w:style w:type="paragraph" w:customStyle="1" w:styleId="Aspas">
    <w:name w:val="Aspas"/>
    <w:basedOn w:val="Normal"/>
    <w:pPr>
      <w:spacing w:after="283"/>
      <w:ind w:left="567" w:right="567"/>
    </w:pPr>
  </w:style>
  <w:style w:type="paragraph" w:styleId="BodyTextIndent">
    <w:name w:val="Body Text Indent"/>
    <w:basedOn w:val="Normal"/>
    <w:pPr>
      <w:suppressAutoHyphens w:val="0"/>
      <w:autoSpaceDE w:val="0"/>
      <w:ind w:firstLine="720"/>
    </w:pPr>
    <w:rPr>
      <w:szCs w:val="24"/>
    </w:rPr>
  </w:style>
  <w:style w:type="paragraph" w:customStyle="1" w:styleId="Recuodecorpodetexto21">
    <w:name w:val="Recuo de corpo de texto 21"/>
    <w:basedOn w:val="Normal"/>
    <w:pPr>
      <w:ind w:firstLine="708"/>
      <w:jc w:val="both"/>
    </w:pPr>
  </w:style>
  <w:style w:type="paragraph" w:customStyle="1" w:styleId="Corpodetexto21">
    <w:name w:val="Corpo de texto 21"/>
    <w:basedOn w:val="Normal"/>
    <w:pPr>
      <w:ind w:right="285"/>
      <w:jc w:val="both"/>
    </w:pPr>
    <w:rPr>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rpodetexto31">
    <w:name w:val="Corpo de texto 31"/>
    <w:basedOn w:val="Normal"/>
    <w:pPr>
      <w:jc w:val="both"/>
    </w:pPr>
    <w:rPr>
      <w:color w:val="FF0000"/>
    </w:rPr>
  </w:style>
  <w:style w:type="paragraph" w:customStyle="1" w:styleId="Contedodetabela">
    <w:name w:val="Conteúdo de tabela"/>
    <w:basedOn w:val="Normal"/>
    <w:pPr>
      <w:suppressLineNumbers/>
    </w:pPr>
  </w:style>
  <w:style w:type="paragraph" w:customStyle="1" w:styleId="Ttulodetabela">
    <w:name w:val="Título de tabela"/>
    <w:basedOn w:val="Contedodetabela"/>
    <w:pPr>
      <w:jc w:val="center"/>
    </w:pPr>
    <w:rPr>
      <w:b/>
      <w:bCs/>
    </w:rPr>
  </w:style>
  <w:style w:type="paragraph" w:customStyle="1" w:styleId="Citaes">
    <w:name w:val="Citações"/>
    <w:basedOn w:val="Normal"/>
    <w:pPr>
      <w:spacing w:after="283"/>
      <w:ind w:left="567" w:right="567"/>
    </w:pPr>
  </w:style>
  <w:style w:type="paragraph" w:customStyle="1" w:styleId="Ttulododocumento">
    <w:name w:val="Título do documento"/>
    <w:basedOn w:val="Ttulo2"/>
    <w:next w:val="BodyText"/>
    <w:pPr>
      <w:jc w:val="center"/>
    </w:pPr>
    <w:rPr>
      <w:b/>
      <w:bCs/>
      <w:sz w:val="56"/>
      <w:szCs w:val="56"/>
    </w:rPr>
  </w:style>
  <w:style w:type="paragraph" w:styleId="Subtitle">
    <w:name w:val="Subtitle"/>
    <w:basedOn w:val="Ttulo2"/>
    <w:next w:val="BodyText"/>
    <w:qFormat/>
    <w:pPr>
      <w:spacing w:before="60"/>
      <w:jc w:val="center"/>
    </w:pPr>
    <w:rPr>
      <w:sz w:val="36"/>
      <w:szCs w:val="36"/>
    </w:rPr>
  </w:style>
  <w:style w:type="table" w:styleId="TableGrid">
    <w:name w:val="Table Grid"/>
    <w:basedOn w:val="TableNormal"/>
    <w:uiPriority w:val="39"/>
    <w:rsid w:val="00EC64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link w:val="CommentText"/>
    <w:uiPriority w:val="99"/>
    <w:semiHidden/>
    <w:rPr>
      <w:lang w:val="pt-BR" w:eastAsia="zh-CN"/>
    </w:rPr>
  </w:style>
  <w:style w:type="character" w:styleId="CommentReference">
    <w:name w:val="annotation reference"/>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9EEA3-2077-41DE-A2E8-47C9CD670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1196</Words>
  <Characters>6820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Trabalhos de Graduação</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Trabalhos de Graduação</dc:title>
  <dc:subject/>
  <dc:creator>Ariane Machado Lima</dc:creator>
  <cp:keywords/>
  <cp:lastModifiedBy>Patricia Oliveira</cp:lastModifiedBy>
  <cp:revision>2</cp:revision>
  <cp:lastPrinted>2021-04-05T01:42:00Z</cp:lastPrinted>
  <dcterms:created xsi:type="dcterms:W3CDTF">2022-03-14T22:23:00Z</dcterms:created>
  <dcterms:modified xsi:type="dcterms:W3CDTF">2022-03-14T22:23:00Z</dcterms:modified>
</cp:coreProperties>
</file>